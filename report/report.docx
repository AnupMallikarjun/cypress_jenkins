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10" w:line="220" w:lineRule="exact"/>
        <w:rPr>
          <w:sz w:val="22"/>
          <w:szCs w:val="22"/>
        </w:rPr>
      </w:pPr>
    </w:p>
    <w:p w:rsidR="00B82100" w:rsidRDefault="00000000">
      <w:pPr>
        <w:spacing w:line="520" w:lineRule="exact"/>
        <w:ind w:left="480"/>
        <w:rPr>
          <w:sz w:val="49"/>
          <w:szCs w:val="49"/>
        </w:rPr>
      </w:pPr>
      <w:r>
        <w:rPr>
          <w:w w:val="109"/>
          <w:sz w:val="49"/>
          <w:szCs w:val="49"/>
        </w:rPr>
        <w:t>Contents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6" w:line="220" w:lineRule="exact"/>
        <w:rPr>
          <w:sz w:val="22"/>
          <w:szCs w:val="22"/>
        </w:rPr>
      </w:pPr>
    </w:p>
    <w:p w:rsidR="00B82100" w:rsidRDefault="00000000">
      <w:pPr>
        <w:ind w:left="839"/>
        <w:rPr>
          <w:sz w:val="24"/>
          <w:szCs w:val="24"/>
        </w:rPr>
      </w:pPr>
      <w:proofErr w:type="gramStart"/>
      <w:r>
        <w:rPr>
          <w:w w:val="90"/>
          <w:sz w:val="24"/>
          <w:szCs w:val="24"/>
        </w:rPr>
        <w:t>ABBREVI</w:t>
      </w:r>
      <w:r>
        <w:rPr>
          <w:spacing w:val="-8"/>
          <w:w w:val="90"/>
          <w:sz w:val="24"/>
          <w:szCs w:val="24"/>
        </w:rPr>
        <w:t>A</w:t>
      </w:r>
      <w:r>
        <w:rPr>
          <w:w w:val="90"/>
          <w:sz w:val="24"/>
          <w:szCs w:val="24"/>
        </w:rPr>
        <w:t xml:space="preserve">TIONS </w:t>
      </w:r>
      <w:r>
        <w:rPr>
          <w:spacing w:val="2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B82100" w:rsidRDefault="00B82100">
      <w:pPr>
        <w:spacing w:before="2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>
        <w:rPr>
          <w:spacing w:val="5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INT</w:t>
      </w:r>
      <w:r>
        <w:rPr>
          <w:spacing w:val="-7"/>
          <w:w w:val="104"/>
          <w:sz w:val="24"/>
          <w:szCs w:val="24"/>
        </w:rPr>
        <w:t>R</w:t>
      </w:r>
      <w:r>
        <w:rPr>
          <w:w w:val="104"/>
          <w:sz w:val="24"/>
          <w:szCs w:val="24"/>
        </w:rPr>
        <w:t xml:space="preserve">ODUCTION                                                                                              </w:t>
      </w:r>
      <w:r>
        <w:rPr>
          <w:spacing w:val="5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ODUCTION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0"/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8"/>
          <w:sz w:val="24"/>
          <w:szCs w:val="24"/>
        </w:rPr>
        <w:t>N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pacing w:val="-1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SYSTEM)  </w:t>
      </w:r>
      <w:r>
        <w:rPr>
          <w:spacing w:val="2"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1.3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(HYPE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TEXT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PREP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OCESSOR)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1.4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OBLEM</w:t>
      </w:r>
      <w:r>
        <w:rPr>
          <w:spacing w:val="-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22"/>
          <w:sz w:val="24"/>
          <w:szCs w:val="24"/>
        </w:rPr>
        <w:t>T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TEMENT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1.5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OBJECTIVES 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B82100" w:rsidRDefault="00B82100">
      <w:pPr>
        <w:spacing w:before="2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-2"/>
          <w:w w:val="106"/>
          <w:sz w:val="24"/>
          <w:szCs w:val="24"/>
        </w:rPr>
        <w:t>Q</w:t>
      </w:r>
      <w:r>
        <w:rPr>
          <w:w w:val="106"/>
          <w:sz w:val="24"/>
          <w:szCs w:val="24"/>
        </w:rPr>
        <w:t>UIREMENT</w:t>
      </w:r>
      <w:r>
        <w:rPr>
          <w:spacing w:val="6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SPECIFIC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TION                                                              </w:t>
      </w:r>
      <w:r>
        <w:rPr>
          <w:spacing w:val="63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2.1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HAR</w:t>
      </w:r>
      <w:r>
        <w:rPr>
          <w:spacing w:val="-7"/>
          <w:sz w:val="24"/>
          <w:szCs w:val="24"/>
        </w:rPr>
        <w:t>D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 xml:space="preserve">UIREMENTS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2.2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Q</w:t>
      </w:r>
      <w:r>
        <w:rPr>
          <w:sz w:val="24"/>
          <w:szCs w:val="24"/>
        </w:rPr>
        <w:t>UIREMENTS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B82100" w:rsidRDefault="00B82100">
      <w:pPr>
        <w:spacing w:before="2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DESIGNS                                                                                      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3.1   </w:t>
      </w:r>
      <w:r>
        <w:rPr>
          <w:spacing w:val="8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ENTIT</w:t>
      </w:r>
      <w:r>
        <w:rPr>
          <w:spacing w:val="-26"/>
          <w:w w:val="98"/>
          <w:sz w:val="24"/>
          <w:szCs w:val="24"/>
        </w:rPr>
        <w:t>Y</w:t>
      </w:r>
      <w:r>
        <w:rPr>
          <w:w w:val="98"/>
          <w:sz w:val="24"/>
          <w:szCs w:val="24"/>
        </w:rPr>
        <w:t>-REL</w:t>
      </w:r>
      <w:r>
        <w:rPr>
          <w:spacing w:val="-26"/>
          <w:w w:val="98"/>
          <w:sz w:val="24"/>
          <w:szCs w:val="24"/>
        </w:rPr>
        <w:t>A</w:t>
      </w:r>
      <w:r>
        <w:rPr>
          <w:w w:val="98"/>
          <w:sz w:val="24"/>
          <w:szCs w:val="24"/>
        </w:rPr>
        <w:t>TIONSHIP</w:t>
      </w:r>
      <w:r>
        <w:rPr>
          <w:spacing w:val="27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 xml:space="preserve">GRAM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3.2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3.3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SEVEN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SCHEMA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CONVERSION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3.4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SCHEMA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 xml:space="preserve">GRAM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3.5   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B82100" w:rsidRDefault="00B82100">
      <w:pPr>
        <w:spacing w:before="2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IMPLEMEN</w:t>
      </w:r>
      <w:r>
        <w:rPr>
          <w:spacing w:val="-23"/>
          <w:w w:val="106"/>
          <w:sz w:val="24"/>
          <w:szCs w:val="24"/>
        </w:rPr>
        <w:t>T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r>
        <w:rPr>
          <w:spacing w:val="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CODE                                       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:rsidR="00B82100" w:rsidRDefault="00000000">
      <w:pPr>
        <w:spacing w:before="82"/>
        <w:ind w:left="839"/>
        <w:rPr>
          <w:sz w:val="24"/>
          <w:szCs w:val="24"/>
        </w:rPr>
      </w:pPr>
      <w:r>
        <w:rPr>
          <w:sz w:val="24"/>
          <w:szCs w:val="24"/>
        </w:rPr>
        <w:t xml:space="preserve">4.1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IMPLEMEN</w:t>
      </w:r>
      <w:r>
        <w:rPr>
          <w:spacing w:val="-22"/>
          <w:sz w:val="24"/>
          <w:szCs w:val="24"/>
        </w:rPr>
        <w:t>T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:rsidR="00B82100" w:rsidRDefault="00000000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4.1.1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CONNECTION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ONT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B</w:t>
      </w:r>
      <w:r>
        <w:rPr>
          <w:spacing w:val="-10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</w:p>
    <w:p w:rsidR="00B82100" w:rsidRDefault="00000000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4.1.2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:rsidR="00B82100" w:rsidRDefault="00000000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4.1.3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:rsidR="00B82100" w:rsidRDefault="00000000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4.1.4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VERIFYING</w:t>
      </w:r>
      <w:r>
        <w:rPr>
          <w:spacing w:val="-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:rsidR="00B82100" w:rsidRDefault="00000000">
      <w:pPr>
        <w:spacing w:before="82"/>
        <w:ind w:left="1389"/>
        <w:rPr>
          <w:sz w:val="24"/>
          <w:szCs w:val="24"/>
        </w:rPr>
      </w:pPr>
      <w:r>
        <w:rPr>
          <w:sz w:val="24"/>
          <w:szCs w:val="24"/>
        </w:rPr>
        <w:t xml:space="preserve">4.1.5 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DECLINING</w:t>
      </w:r>
      <w:r>
        <w:rPr>
          <w:spacing w:val="-1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</w:p>
    <w:p w:rsidR="00B82100" w:rsidRDefault="00000000">
      <w:pPr>
        <w:tabs>
          <w:tab w:val="left" w:pos="2140"/>
        </w:tabs>
        <w:spacing w:before="82" w:line="311" w:lineRule="auto"/>
        <w:ind w:left="2145" w:right="79" w:hanging="757"/>
        <w:rPr>
          <w:sz w:val="24"/>
          <w:szCs w:val="24"/>
        </w:rPr>
      </w:pPr>
      <w:r>
        <w:rPr>
          <w:sz w:val="24"/>
          <w:szCs w:val="24"/>
        </w:rPr>
        <w:t>4.1.6</w:t>
      </w:r>
      <w:r>
        <w:rPr>
          <w:sz w:val="24"/>
          <w:szCs w:val="24"/>
        </w:rPr>
        <w:tab/>
      </w:r>
      <w:r>
        <w:rPr>
          <w:w w:val="96"/>
          <w:sz w:val="24"/>
          <w:szCs w:val="24"/>
        </w:rPr>
        <w:t>CODE</w:t>
      </w:r>
      <w:r>
        <w:rPr>
          <w:spacing w:val="-6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FOR</w:t>
      </w:r>
      <w:r>
        <w:rPr>
          <w:spacing w:val="-8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INSE</w:t>
      </w:r>
      <w:r>
        <w:rPr>
          <w:spacing w:val="-14"/>
          <w:w w:val="96"/>
          <w:sz w:val="24"/>
          <w:szCs w:val="24"/>
        </w:rPr>
        <w:t>R</w:t>
      </w:r>
      <w:r>
        <w:rPr>
          <w:w w:val="96"/>
          <w:sz w:val="24"/>
          <w:szCs w:val="24"/>
        </w:rPr>
        <w:t>TING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spacing w:val="-10"/>
          <w:w w:val="96"/>
          <w:sz w:val="24"/>
          <w:szCs w:val="24"/>
        </w:rPr>
        <w:t>D</w:t>
      </w:r>
      <w:r>
        <w:rPr>
          <w:spacing w:val="-25"/>
          <w:w w:val="96"/>
          <w:sz w:val="24"/>
          <w:szCs w:val="24"/>
        </w:rPr>
        <w:t>A</w:t>
      </w:r>
      <w:r>
        <w:rPr>
          <w:spacing w:val="-21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A</w:t>
      </w:r>
      <w:r>
        <w:rPr>
          <w:spacing w:val="-8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</w:t>
      </w:r>
      <w:r>
        <w:rPr>
          <w:spacing w:val="-4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O</w:t>
      </w:r>
      <w:r>
        <w:rPr>
          <w:spacing w:val="-7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STUDEN</w:t>
      </w:r>
      <w:r>
        <w:rPr>
          <w:spacing w:val="-17"/>
          <w:w w:val="96"/>
          <w:sz w:val="24"/>
          <w:szCs w:val="24"/>
        </w:rPr>
        <w:t>T</w:t>
      </w:r>
      <w:r>
        <w:rPr>
          <w:w w:val="96"/>
          <w:sz w:val="24"/>
          <w:szCs w:val="24"/>
        </w:rPr>
        <w:t>,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 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APPLIC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6"/>
          <w:sz w:val="24"/>
          <w:szCs w:val="24"/>
        </w:rPr>
        <w:t xml:space="preserve"> </w:t>
      </w:r>
      <w:proofErr w:type="gramStart"/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</w:p>
    <w:p w:rsidR="00B82100" w:rsidRDefault="00B82100">
      <w:pPr>
        <w:spacing w:before="2" w:line="240" w:lineRule="exact"/>
        <w:rPr>
          <w:sz w:val="24"/>
          <w:szCs w:val="24"/>
        </w:rPr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APSH</w:t>
      </w:r>
      <w:r>
        <w:rPr>
          <w:spacing w:val="-10"/>
          <w:sz w:val="24"/>
          <w:szCs w:val="24"/>
        </w:rPr>
        <w:t>O</w:t>
      </w:r>
      <w:r>
        <w:rPr>
          <w:sz w:val="24"/>
          <w:szCs w:val="24"/>
        </w:rPr>
        <w:t xml:space="preserve">TS                                                                             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</w:p>
    <w:p w:rsidR="00B82100" w:rsidRDefault="00B82100">
      <w:pPr>
        <w:spacing w:before="2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  <w:sectPr w:rsidR="00B82100">
          <w:footerReference w:type="default" r:id="rId7"/>
          <w:pgSz w:w="11920" w:h="16840"/>
          <w:pgMar w:top="1560" w:right="1320" w:bottom="280" w:left="1680" w:header="0" w:footer="826" w:gutter="0"/>
          <w:pgNumType w:start="1"/>
          <w:cols w:space="720"/>
        </w:sectPr>
      </w:pPr>
      <w:r>
        <w:rPr>
          <w:sz w:val="24"/>
          <w:szCs w:val="24"/>
        </w:rPr>
        <w:t xml:space="preserve">CONCLUSION                                                                                                       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23</w:t>
      </w:r>
    </w:p>
    <w:p w:rsidR="00B82100" w:rsidRDefault="00000000">
      <w:pPr>
        <w:spacing w:before="57"/>
        <w:ind w:left="480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 xml:space="preserve">REFERENCES                                                                                                     </w:t>
      </w:r>
      <w:r>
        <w:rPr>
          <w:spacing w:val="59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5" w:line="240" w:lineRule="exact"/>
        <w:rPr>
          <w:sz w:val="24"/>
          <w:szCs w:val="24"/>
        </w:rPr>
      </w:pPr>
    </w:p>
    <w:p w:rsidR="00B82100" w:rsidRDefault="00000000">
      <w:pPr>
        <w:ind w:left="480"/>
        <w:rPr>
          <w:sz w:val="49"/>
          <w:szCs w:val="49"/>
        </w:rPr>
      </w:pPr>
      <w:r>
        <w:rPr>
          <w:sz w:val="49"/>
          <w:szCs w:val="49"/>
        </w:rPr>
        <w:t>List</w:t>
      </w:r>
      <w:r>
        <w:rPr>
          <w:spacing w:val="62"/>
          <w:sz w:val="49"/>
          <w:szCs w:val="49"/>
        </w:rPr>
        <w:t xml:space="preserve"> </w:t>
      </w:r>
      <w:r>
        <w:rPr>
          <w:sz w:val="49"/>
          <w:szCs w:val="49"/>
        </w:rPr>
        <w:t>of</w:t>
      </w:r>
      <w:r>
        <w:rPr>
          <w:spacing w:val="5"/>
          <w:sz w:val="49"/>
          <w:szCs w:val="49"/>
        </w:rPr>
        <w:t xml:space="preserve"> </w:t>
      </w:r>
      <w:r>
        <w:rPr>
          <w:w w:val="111"/>
          <w:sz w:val="49"/>
          <w:szCs w:val="49"/>
        </w:rPr>
        <w:t>Figu</w:t>
      </w:r>
      <w:r>
        <w:rPr>
          <w:spacing w:val="-9"/>
          <w:w w:val="111"/>
          <w:sz w:val="49"/>
          <w:szCs w:val="49"/>
        </w:rPr>
        <w:t>r</w:t>
      </w:r>
      <w:r>
        <w:rPr>
          <w:w w:val="101"/>
          <w:sz w:val="49"/>
          <w:szCs w:val="49"/>
        </w:rPr>
        <w:t>es</w:t>
      </w:r>
    </w:p>
    <w:p w:rsidR="00B82100" w:rsidRDefault="00B82100">
      <w:pPr>
        <w:spacing w:before="6" w:line="160" w:lineRule="exact"/>
        <w:rPr>
          <w:sz w:val="16"/>
          <w:szCs w:val="16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298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37"/>
        <w:gridCol w:w="415"/>
      </w:tblGrid>
      <w:tr w:rsidR="00B82100">
        <w:trPr>
          <w:trHeight w:hRule="exact" w:val="402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Diagram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82100">
        <w:trPr>
          <w:trHeight w:hRule="exact" w:val="458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Diagram 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82100">
        <w:trPr>
          <w:trHeight w:hRule="exact" w:val="458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Registration</w:t>
            </w:r>
            <w:r>
              <w:rPr>
                <w:spacing w:val="-4"/>
                <w:w w:val="107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>
            <w:pPr>
              <w:spacing w:before="5" w:line="100" w:lineRule="exact"/>
              <w:rPr>
                <w:sz w:val="11"/>
                <w:szCs w:val="11"/>
              </w:rPr>
            </w:pPr>
          </w:p>
          <w:p w:rsidR="00B82100" w:rsidRDefault="00000000">
            <w:pPr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B82100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age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82100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ofile 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82100">
        <w:trPr>
          <w:trHeight w:hRule="exact" w:val="35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view  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82100">
        <w:trPr>
          <w:trHeight w:hRule="exact" w:val="362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College 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82100">
        <w:trPr>
          <w:trHeight w:hRule="exact" w:val="757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  <w:p w:rsidR="00B82100" w:rsidRDefault="00000000">
            <w:pPr>
              <w:spacing w:before="8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132"/>
              <w:rPr>
                <w:sz w:val="24"/>
                <w:szCs w:val="24"/>
              </w:rPr>
            </w:pPr>
            <w:r>
              <w:rPr>
                <w:spacing w:val="-2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erify/Decline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6"/>
                <w:w w:val="99"/>
                <w:sz w:val="24"/>
                <w:szCs w:val="24"/>
              </w:rPr>
              <w:t>A</w:t>
            </w:r>
            <w:r>
              <w:rPr>
                <w:w w:val="106"/>
                <w:sz w:val="24"/>
                <w:szCs w:val="24"/>
              </w:rPr>
              <w:t>pplication</w:t>
            </w:r>
          </w:p>
          <w:p w:rsidR="00B82100" w:rsidRDefault="00000000">
            <w:pPr>
              <w:spacing w:before="82"/>
              <w:ind w:left="132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eedback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orm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B82100" w:rsidRDefault="00000000">
            <w:pPr>
              <w:spacing w:before="8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B82100" w:rsidRDefault="00B82100">
      <w:pPr>
        <w:spacing w:before="6" w:line="160" w:lineRule="exact"/>
        <w:rPr>
          <w:sz w:val="16"/>
          <w:szCs w:val="16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520" w:lineRule="exact"/>
        <w:ind w:left="480"/>
        <w:rPr>
          <w:sz w:val="49"/>
          <w:szCs w:val="49"/>
        </w:rPr>
      </w:pPr>
      <w:r>
        <w:rPr>
          <w:sz w:val="49"/>
          <w:szCs w:val="49"/>
        </w:rPr>
        <w:t>List</w:t>
      </w:r>
      <w:r>
        <w:rPr>
          <w:spacing w:val="62"/>
          <w:sz w:val="49"/>
          <w:szCs w:val="49"/>
        </w:rPr>
        <w:t xml:space="preserve"> </w:t>
      </w:r>
      <w:r>
        <w:rPr>
          <w:sz w:val="49"/>
          <w:szCs w:val="49"/>
        </w:rPr>
        <w:t>of</w:t>
      </w:r>
      <w:r>
        <w:rPr>
          <w:spacing w:val="5"/>
          <w:sz w:val="49"/>
          <w:szCs w:val="49"/>
        </w:rPr>
        <w:t xml:space="preserve"> </w:t>
      </w:r>
      <w:r>
        <w:rPr>
          <w:spacing w:val="-46"/>
          <w:w w:val="110"/>
          <w:sz w:val="49"/>
          <w:szCs w:val="49"/>
        </w:rPr>
        <w:t>T</w:t>
      </w:r>
      <w:r>
        <w:rPr>
          <w:w w:val="106"/>
          <w:sz w:val="49"/>
          <w:szCs w:val="49"/>
        </w:rPr>
        <w:t>ables</w:t>
      </w:r>
    </w:p>
    <w:p w:rsidR="00B82100" w:rsidRDefault="00B82100">
      <w:pPr>
        <w:spacing w:before="6" w:line="160" w:lineRule="exact"/>
        <w:rPr>
          <w:sz w:val="16"/>
          <w:szCs w:val="16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511"/>
        <w:gridCol w:w="120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237"/>
        <w:gridCol w:w="415"/>
      </w:tblGrid>
      <w:tr w:rsidR="00B82100">
        <w:trPr>
          <w:trHeight w:hRule="exact" w:val="402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120" w:right="-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database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B82100"/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59"/>
              <w:ind w:left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82100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pplication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 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eedback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>
        <w:trPr>
          <w:trHeight w:hRule="exact" w:val="35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82100">
        <w:trPr>
          <w:trHeight w:hRule="exact" w:val="362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5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82100">
        <w:trPr>
          <w:trHeight w:hRule="exact" w:val="757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3.5.6</w:t>
            </w:r>
          </w:p>
          <w:p w:rsidR="00B82100" w:rsidRDefault="00000000">
            <w:pPr>
              <w:spacing w:before="82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3.5.7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able 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B82100" w:rsidRDefault="00000000">
            <w:pPr>
              <w:spacing w:before="82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82100" w:rsidRDefault="00000000">
            <w:pPr>
              <w:spacing w:before="1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B82100" w:rsidRDefault="00000000">
            <w:pPr>
              <w:spacing w:before="82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:rsidR="00B82100" w:rsidRDefault="00B82100">
      <w:pPr>
        <w:sectPr w:rsidR="00B82100">
          <w:pgSz w:w="11920" w:h="16840"/>
          <w:pgMar w:top="1380" w:right="1280" w:bottom="280" w:left="1680" w:header="0" w:footer="826" w:gutter="0"/>
          <w:cols w:space="720"/>
        </w:sectPr>
      </w:pP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400" w:lineRule="exact"/>
        <w:ind w:left="3145"/>
        <w:rPr>
          <w:sz w:val="36"/>
          <w:szCs w:val="36"/>
        </w:rPr>
      </w:pPr>
      <w:r>
        <w:rPr>
          <w:w w:val="103"/>
          <w:sz w:val="36"/>
          <w:szCs w:val="36"/>
        </w:rPr>
        <w:t>ABBREVI</w:t>
      </w:r>
      <w:r>
        <w:rPr>
          <w:spacing w:val="-34"/>
          <w:w w:val="99"/>
          <w:sz w:val="36"/>
          <w:szCs w:val="36"/>
        </w:rPr>
        <w:t>A</w:t>
      </w:r>
      <w:r>
        <w:rPr>
          <w:w w:val="105"/>
          <w:sz w:val="36"/>
          <w:szCs w:val="36"/>
        </w:rPr>
        <w:t>TIONS</w:t>
      </w:r>
    </w:p>
    <w:p w:rsidR="00B82100" w:rsidRDefault="00B82100">
      <w:pPr>
        <w:spacing w:before="5" w:line="280" w:lineRule="exact"/>
        <w:rPr>
          <w:sz w:val="28"/>
          <w:szCs w:val="28"/>
        </w:rPr>
      </w:pPr>
    </w:p>
    <w:p w:rsidR="00B82100" w:rsidRDefault="00000000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DBMS        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600" w:right="4072"/>
        <w:rPr>
          <w:sz w:val="24"/>
          <w:szCs w:val="24"/>
        </w:rPr>
      </w:pPr>
      <w:r>
        <w:rPr>
          <w:sz w:val="24"/>
          <w:szCs w:val="24"/>
        </w:rPr>
        <w:t xml:space="preserve">SQL          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Query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PHP            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Hypert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Preprocessor HTML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Hypert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Markup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CSS            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Cascading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Style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Sheet</w:t>
      </w:r>
    </w:p>
    <w:p w:rsidR="00B82100" w:rsidRDefault="00000000">
      <w:pPr>
        <w:spacing w:before="6"/>
        <w:ind w:left="600"/>
        <w:rPr>
          <w:sz w:val="24"/>
          <w:szCs w:val="24"/>
        </w:rPr>
        <w:sectPr w:rsidR="00B82100">
          <w:headerReference w:type="default" r:id="rId8"/>
          <w:footerReference w:type="default" r:id="rId9"/>
          <w:pgSz w:w="11920" w:h="16840"/>
          <w:pgMar w:top="1000" w:right="1300" w:bottom="280" w:left="1680" w:header="720" w:footer="739" w:gutter="0"/>
          <w:pgNumType w:start="1"/>
          <w:cols w:space="720"/>
        </w:sectPr>
      </w:pPr>
      <w:r>
        <w:rPr>
          <w:sz w:val="24"/>
          <w:szCs w:val="24"/>
        </w:rPr>
        <w:t>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</w:p>
    <w:p w:rsidR="00B82100" w:rsidRDefault="00B82100">
      <w:pPr>
        <w:spacing w:before="2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:rsidR="00B82100" w:rsidRDefault="00B82100">
      <w:pPr>
        <w:spacing w:before="3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400" w:lineRule="exact"/>
        <w:ind w:left="3204"/>
        <w:rPr>
          <w:sz w:val="36"/>
          <w:szCs w:val="36"/>
        </w:rPr>
      </w:pPr>
      <w:r>
        <w:rPr>
          <w:w w:val="106"/>
          <w:sz w:val="36"/>
          <w:szCs w:val="36"/>
        </w:rPr>
        <w:t>INT</w:t>
      </w:r>
      <w:r>
        <w:rPr>
          <w:spacing w:val="-11"/>
          <w:w w:val="106"/>
          <w:sz w:val="36"/>
          <w:szCs w:val="36"/>
        </w:rPr>
        <w:t>R</w:t>
      </w:r>
      <w:r>
        <w:rPr>
          <w:w w:val="104"/>
          <w:sz w:val="36"/>
          <w:szCs w:val="36"/>
        </w:rPr>
        <w:t>ODUCTION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2" w:line="220" w:lineRule="exact"/>
        <w:rPr>
          <w:sz w:val="22"/>
          <w:szCs w:val="22"/>
        </w:rPr>
      </w:pPr>
    </w:p>
    <w:p w:rsidR="00B82100" w:rsidRDefault="00000000">
      <w:pPr>
        <w:ind w:left="480" w:right="5642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1.1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INT</w:t>
      </w:r>
      <w:r>
        <w:rPr>
          <w:spacing w:val="-8"/>
          <w:w w:val="106"/>
          <w:sz w:val="28"/>
          <w:szCs w:val="28"/>
        </w:rPr>
        <w:t>R</w:t>
      </w:r>
      <w:r>
        <w:rPr>
          <w:w w:val="104"/>
          <w:sz w:val="28"/>
          <w:szCs w:val="28"/>
        </w:rPr>
        <w:t>ODUCTION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80" w:right="90" w:hanging="9"/>
        <w:jc w:val="both"/>
        <w:rPr>
          <w:sz w:val="24"/>
          <w:szCs w:val="24"/>
        </w:rPr>
      </w:pP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6"/>
          <w:sz w:val="24"/>
          <w:szCs w:val="24"/>
        </w:rPr>
        <w:t>i</w:t>
      </w:r>
      <w:r>
        <w:rPr>
          <w:spacing w:val="-3"/>
          <w:sz w:val="24"/>
          <w:szCs w:val="24"/>
        </w:rPr>
        <w:t>v</w:t>
      </w:r>
      <w:r>
        <w:rPr>
          <w:sz w:val="24"/>
          <w:szCs w:val="24"/>
        </w:rPr>
        <w:t>ersity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VTU,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freshmen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continuing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w w:val="101"/>
          <w:sz w:val="24"/>
          <w:szCs w:val="24"/>
        </w:rPr>
        <w:t>la</w:t>
      </w:r>
      <w:r>
        <w:rPr>
          <w:spacing w:val="-4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 xml:space="preserve">ge </w:t>
      </w:r>
      <w:r>
        <w:rPr>
          <w:sz w:val="24"/>
          <w:szCs w:val="24"/>
        </w:rPr>
        <w:t>number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scholarships</w:t>
      </w:r>
      <w:r>
        <w:rPr>
          <w:spacing w:val="-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xplicitly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illustrating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w w:val="96"/>
          <w:sz w:val="24"/>
          <w:szCs w:val="24"/>
        </w:rPr>
        <w:t>qualifications</w:t>
      </w:r>
      <w:r>
        <w:rPr>
          <w:spacing w:val="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eligibility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scholarships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appl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arious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 satisfy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student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applies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scholarship.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majority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on </w:t>
      </w:r>
      <w:r>
        <w:rPr>
          <w:w w:val="97"/>
          <w:sz w:val="24"/>
          <w:szCs w:val="24"/>
        </w:rPr>
        <w:t>students’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merits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2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academic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performances.</w:t>
      </w:r>
      <w:r>
        <w:rPr>
          <w:spacing w:val="1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financial</w:t>
      </w:r>
      <w:r>
        <w:rPr>
          <w:spacing w:val="-4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information</w:t>
      </w:r>
      <w:r>
        <w:rPr>
          <w:spacing w:val="8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another main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consideration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may also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applicants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specific</w:t>
      </w:r>
      <w:r>
        <w:rPr>
          <w:spacing w:val="5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courses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particular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majo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Scholarship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oundation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sponsor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maintaining</w:t>
      </w:r>
      <w:r>
        <w:rPr>
          <w:spacing w:val="1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scholarships </w:t>
      </w:r>
      <w:r>
        <w:rPr>
          <w:sz w:val="24"/>
          <w:szCs w:val="24"/>
        </w:rPr>
        <w:t>information,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applications.</w:t>
      </w:r>
    </w:p>
    <w:p w:rsidR="00B82100" w:rsidRDefault="00B82100">
      <w:pPr>
        <w:spacing w:line="200" w:lineRule="exact"/>
      </w:pPr>
    </w:p>
    <w:p w:rsidR="00B82100" w:rsidRDefault="00B82100">
      <w:pPr>
        <w:spacing w:before="20" w:line="200" w:lineRule="exact"/>
      </w:pPr>
    </w:p>
    <w:p w:rsidR="00B82100" w:rsidRDefault="00000000">
      <w:pPr>
        <w:ind w:left="480" w:right="1982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1.2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DBMS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0"/>
          <w:sz w:val="28"/>
          <w:szCs w:val="28"/>
        </w:rPr>
        <w:t>D</w:t>
      </w:r>
      <w:r>
        <w:rPr>
          <w:spacing w:val="-27"/>
          <w:sz w:val="28"/>
          <w:szCs w:val="28"/>
        </w:rPr>
        <w:t>A</w:t>
      </w:r>
      <w:r>
        <w:rPr>
          <w:spacing w:val="-25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>B</w:t>
      </w:r>
      <w:r>
        <w:rPr>
          <w:sz w:val="28"/>
          <w:szCs w:val="28"/>
        </w:rPr>
        <w:t>ASE</w:t>
      </w:r>
      <w:r>
        <w:rPr>
          <w:spacing w:val="15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</w:t>
      </w:r>
      <w:r>
        <w:rPr>
          <w:spacing w:val="-6"/>
          <w:sz w:val="28"/>
          <w:szCs w:val="28"/>
        </w:rPr>
        <w:t>N</w:t>
      </w:r>
      <w:r>
        <w:rPr>
          <w:spacing w:val="-15"/>
          <w:sz w:val="28"/>
          <w:szCs w:val="28"/>
        </w:rPr>
        <w:t>A</w:t>
      </w:r>
      <w:r>
        <w:rPr>
          <w:sz w:val="28"/>
          <w:szCs w:val="28"/>
        </w:rPr>
        <w:t xml:space="preserve">GEMENT </w:t>
      </w:r>
      <w:r>
        <w:rPr>
          <w:spacing w:val="4"/>
          <w:sz w:val="28"/>
          <w:szCs w:val="28"/>
        </w:rPr>
        <w:t xml:space="preserve"> </w:t>
      </w:r>
      <w:r>
        <w:rPr>
          <w:w w:val="103"/>
          <w:sz w:val="28"/>
          <w:szCs w:val="28"/>
        </w:rPr>
        <w:t>SYSTEM</w:t>
      </w:r>
      <w:proofErr w:type="gramEnd"/>
      <w:r>
        <w:rPr>
          <w:w w:val="103"/>
          <w:sz w:val="28"/>
          <w:szCs w:val="28"/>
        </w:rPr>
        <w:t>)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80" w:right="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is a collection of related data and data is a collection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 and figures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that 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produce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recordable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Data aids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 producing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 based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acts.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if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data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marks.</w:t>
      </w:r>
    </w:p>
    <w:p w:rsidR="00B82100" w:rsidRDefault="00000000">
      <w:pPr>
        <w:spacing w:before="6" w:line="376" w:lineRule="auto"/>
        <w:ind w:left="480" w:right="69" w:firstLine="351"/>
        <w:jc w:val="both"/>
        <w:rPr>
          <w:sz w:val="24"/>
          <w:szCs w:val="24"/>
        </w:rPr>
      </w:pPr>
      <w:r>
        <w:rPr>
          <w:sz w:val="24"/>
          <w:szCs w:val="24"/>
        </w:rPr>
        <w:t>A database management system (DBMS) is a 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 package designed to define, manipulate,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retri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generally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manipulates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 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itself,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format,</w:t>
      </w:r>
      <w:r>
        <w:rPr>
          <w:spacing w:val="-2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field</w:t>
      </w:r>
      <w:r>
        <w:rPr>
          <w:spacing w:val="3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names,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2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structure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file</w:t>
      </w:r>
      <w:r>
        <w:rPr>
          <w:spacing w:val="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defines rules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manipulate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:rsidR="00B82100" w:rsidRDefault="00000000">
      <w:pPr>
        <w:spacing w:before="6" w:line="376" w:lineRule="auto"/>
        <w:ind w:left="480" w:right="59" w:firstLine="351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DBMS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programs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 maintenance.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ourth-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genera- </w:t>
      </w:r>
      <w:proofErr w:type="spellStart"/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 xml:space="preserve"> query languages, such as SQL, are used along with the DBMS package to interact</w:t>
      </w:r>
    </w:p>
    <w:p w:rsidR="00B82100" w:rsidRDefault="00B82100">
      <w:pPr>
        <w:spacing w:line="200" w:lineRule="exact"/>
      </w:pPr>
    </w:p>
    <w:p w:rsidR="00B82100" w:rsidRDefault="00B82100">
      <w:pPr>
        <w:spacing w:before="10" w:line="220" w:lineRule="exact"/>
        <w:rPr>
          <w:sz w:val="22"/>
          <w:szCs w:val="22"/>
        </w:rPr>
      </w:pPr>
    </w:p>
    <w:p w:rsidR="00B82100" w:rsidRDefault="00000000">
      <w:pPr>
        <w:spacing w:before="19"/>
        <w:ind w:left="471" w:right="6904"/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</w:p>
    <w:p w:rsidR="00B82100" w:rsidRDefault="00B82100">
      <w:pPr>
        <w:spacing w:before="4" w:line="280" w:lineRule="exact"/>
        <w:rPr>
          <w:sz w:val="28"/>
          <w:szCs w:val="28"/>
        </w:rPr>
      </w:pPr>
    </w:p>
    <w:p w:rsidR="00B82100" w:rsidRDefault="00000000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</w:p>
    <w:p w:rsidR="00B82100" w:rsidRDefault="00B82100">
      <w:pPr>
        <w:spacing w:before="3" w:line="120" w:lineRule="exact"/>
        <w:rPr>
          <w:sz w:val="13"/>
          <w:szCs w:val="13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SQL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</w:p>
    <w:p w:rsidR="00B82100" w:rsidRDefault="00B82100">
      <w:pPr>
        <w:spacing w:before="2" w:line="120" w:lineRule="exact"/>
        <w:rPr>
          <w:sz w:val="13"/>
          <w:szCs w:val="13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Oracle</w:t>
      </w:r>
    </w:p>
    <w:p w:rsidR="00B82100" w:rsidRDefault="00B82100">
      <w:pPr>
        <w:spacing w:before="2" w:line="120" w:lineRule="exact"/>
        <w:rPr>
          <w:sz w:val="13"/>
          <w:szCs w:val="13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dBase</w:t>
      </w:r>
    </w:p>
    <w:p w:rsidR="00B82100" w:rsidRDefault="00B82100">
      <w:pPr>
        <w:spacing w:before="2" w:line="120" w:lineRule="exact"/>
        <w:rPr>
          <w:sz w:val="13"/>
          <w:szCs w:val="13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oxPro</w:t>
      </w:r>
    </w:p>
    <w:p w:rsidR="00B82100" w:rsidRDefault="00B82100">
      <w:pPr>
        <w:spacing w:before="8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480" w:right="3023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1.3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PHP</w:t>
      </w:r>
      <w:r>
        <w:rPr>
          <w:spacing w:val="4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(HYPE</w:t>
      </w:r>
      <w:r>
        <w:rPr>
          <w:spacing w:val="-12"/>
          <w:w w:val="105"/>
          <w:sz w:val="28"/>
          <w:szCs w:val="28"/>
        </w:rPr>
        <w:t>R</w:t>
      </w:r>
      <w:r>
        <w:rPr>
          <w:w w:val="105"/>
          <w:sz w:val="28"/>
          <w:szCs w:val="28"/>
        </w:rPr>
        <w:t>TEXT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PREP</w:t>
      </w:r>
      <w:r>
        <w:rPr>
          <w:spacing w:val="-8"/>
          <w:w w:val="108"/>
          <w:sz w:val="28"/>
          <w:szCs w:val="28"/>
        </w:rPr>
        <w:t>R</w:t>
      </w:r>
      <w:r>
        <w:rPr>
          <w:w w:val="105"/>
          <w:sz w:val="28"/>
          <w:szCs w:val="28"/>
        </w:rPr>
        <w:t>OCESSOR)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80" w:right="77"/>
        <w:jc w:val="both"/>
        <w:rPr>
          <w:sz w:val="24"/>
          <w:szCs w:val="24"/>
        </w:rPr>
      </w:pPr>
      <w:r>
        <w:rPr>
          <w:sz w:val="24"/>
          <w:szCs w:val="24"/>
        </w:rPr>
        <w:t>PHP is the most popular and widely used 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-side scripting language for web </w:t>
      </w:r>
      <w:proofErr w:type="spellStart"/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opment</w:t>
      </w:r>
      <w:proofErr w:type="spellEnd"/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 is used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Dynamic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 websites.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Rasmus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Lerdorf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creator of PHP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1995.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PHP codes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embedding in HTML source codes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making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dynamic.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requirements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 web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</w:t>
      </w:r>
      <w:r>
        <w:rPr>
          <w:spacing w:val="-6"/>
          <w:w w:val="101"/>
          <w:sz w:val="24"/>
          <w:szCs w:val="24"/>
        </w:rPr>
        <w:t>e</w:t>
      </w:r>
      <w:r>
        <w:rPr>
          <w:spacing w:val="-4"/>
          <w:w w:val="101"/>
          <w:sz w:val="24"/>
          <w:szCs w:val="24"/>
        </w:rPr>
        <w:t>v</w:t>
      </w:r>
      <w:r>
        <w:rPr>
          <w:w w:val="101"/>
          <w:sz w:val="24"/>
          <w:szCs w:val="24"/>
        </w:rPr>
        <w:t xml:space="preserve">elopment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Database,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handling,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operations,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Arrays,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Graphics,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 Uploads,</w:t>
      </w:r>
      <w:r>
        <w:rPr>
          <w:spacing w:val="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Data </w:t>
      </w:r>
      <w:r>
        <w:rPr>
          <w:sz w:val="24"/>
          <w:szCs w:val="24"/>
        </w:rPr>
        <w:t>processing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web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Supports </w:t>
      </w:r>
      <w:r>
        <w:rPr>
          <w:sz w:val="24"/>
          <w:szCs w:val="24"/>
        </w:rPr>
        <w:t>PH</w:t>
      </w:r>
      <w:r>
        <w:rPr>
          <w:spacing w:val="-27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Apache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popular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MySQL. More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absolutely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use.</w:t>
      </w:r>
    </w:p>
    <w:p w:rsidR="00B82100" w:rsidRDefault="00B82100">
      <w:pPr>
        <w:spacing w:line="200" w:lineRule="exact"/>
      </w:pPr>
    </w:p>
    <w:p w:rsidR="00B82100" w:rsidRDefault="00B82100">
      <w:pPr>
        <w:spacing w:before="7" w:line="200" w:lineRule="exact"/>
      </w:pPr>
    </w:p>
    <w:p w:rsidR="00B82100" w:rsidRDefault="00000000">
      <w:pPr>
        <w:ind w:left="480" w:right="4714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1.4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P</w:t>
      </w:r>
      <w:r>
        <w:rPr>
          <w:spacing w:val="-8"/>
          <w:w w:val="106"/>
          <w:sz w:val="28"/>
          <w:szCs w:val="28"/>
        </w:rPr>
        <w:t>R</w:t>
      </w:r>
      <w:r>
        <w:rPr>
          <w:w w:val="106"/>
          <w:sz w:val="28"/>
          <w:szCs w:val="28"/>
        </w:rPr>
        <w:t>OBLEM</w:t>
      </w:r>
      <w:r>
        <w:rPr>
          <w:spacing w:val="3"/>
          <w:w w:val="106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</w:t>
      </w:r>
      <w:r>
        <w:rPr>
          <w:spacing w:val="-25"/>
          <w:w w:val="108"/>
          <w:sz w:val="28"/>
          <w:szCs w:val="28"/>
        </w:rPr>
        <w:t>T</w:t>
      </w:r>
      <w:r>
        <w:rPr>
          <w:spacing w:val="-27"/>
          <w:w w:val="99"/>
          <w:sz w:val="28"/>
          <w:szCs w:val="28"/>
        </w:rPr>
        <w:t>A</w:t>
      </w:r>
      <w:r>
        <w:rPr>
          <w:w w:val="106"/>
          <w:sz w:val="28"/>
          <w:szCs w:val="28"/>
        </w:rPr>
        <w:t>TEMENT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71" w:right="89" w:firstLine="9"/>
        <w:jc w:val="both"/>
        <w:rPr>
          <w:sz w:val="24"/>
          <w:szCs w:val="24"/>
        </w:rPr>
      </w:pPr>
      <w:r>
        <w:rPr>
          <w:w w:val="97"/>
          <w:sz w:val="24"/>
          <w:szCs w:val="24"/>
        </w:rPr>
        <w:t>Students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un</w:t>
      </w:r>
      <w:r>
        <w:rPr>
          <w:spacing w:val="-6"/>
          <w:w w:val="96"/>
          <w:sz w:val="24"/>
          <w:szCs w:val="24"/>
        </w:rPr>
        <w:t>i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ersities</w:t>
      </w:r>
      <w:r>
        <w:rPr>
          <w:spacing w:val="1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scholarship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brief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long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  <w:r>
        <w:rPr>
          <w:spacing w:val="2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Currentl</w:t>
      </w:r>
      <w:r>
        <w:rPr>
          <w:spacing w:val="-16"/>
          <w:w w:val="101"/>
          <w:sz w:val="24"/>
          <w:szCs w:val="24"/>
        </w:rPr>
        <w:t>y</w:t>
      </w:r>
      <w:r>
        <w:rPr>
          <w:w w:val="101"/>
          <w:sz w:val="24"/>
          <w:szCs w:val="24"/>
        </w:rPr>
        <w:t xml:space="preserve">, </w:t>
      </w:r>
      <w:r>
        <w:rPr>
          <w:sz w:val="24"/>
          <w:szCs w:val="24"/>
        </w:rPr>
        <w:t>paper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applications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w w:val="96"/>
          <w:sz w:val="24"/>
          <w:szCs w:val="24"/>
        </w:rPr>
        <w:t>ov</w:t>
      </w:r>
      <w:r>
        <w:rPr>
          <w:w w:val="96"/>
          <w:sz w:val="24"/>
          <w:szCs w:val="24"/>
        </w:rPr>
        <w:t>erwhelming</w:t>
      </w:r>
      <w:r>
        <w:rPr>
          <w:spacing w:val="1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empl</w:t>
      </w:r>
      <w:r>
        <w:rPr>
          <w:spacing w:val="-2"/>
          <w:w w:val="97"/>
          <w:sz w:val="24"/>
          <w:szCs w:val="24"/>
        </w:rPr>
        <w:t>o</w:t>
      </w:r>
      <w:r>
        <w:rPr>
          <w:w w:val="97"/>
          <w:sz w:val="24"/>
          <w:szCs w:val="24"/>
        </w:rPr>
        <w:t>yees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manuall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  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hinders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vity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v</w:t>
      </w:r>
      <w:r>
        <w:rPr>
          <w:sz w:val="24"/>
          <w:szCs w:val="24"/>
        </w:rPr>
        <w:t>erify</w:t>
      </w:r>
      <w:r>
        <w:rPr>
          <w:spacing w:val="1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and </w:t>
      </w:r>
      <w:r>
        <w:rPr>
          <w:sz w:val="24"/>
          <w:szCs w:val="24"/>
        </w:rPr>
        <w:t>sanction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students. 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propose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that,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portal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for </w:t>
      </w:r>
      <w:r>
        <w:rPr>
          <w:sz w:val="24"/>
          <w:szCs w:val="24"/>
        </w:rPr>
        <w:t>students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 apply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entering/uploading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information, </w:t>
      </w:r>
      <w:r>
        <w:rPr>
          <w:sz w:val="24"/>
          <w:szCs w:val="24"/>
        </w:rPr>
        <w:t>which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erified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department 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sanction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erified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ges.</w:t>
      </w:r>
    </w:p>
    <w:p w:rsidR="00B82100" w:rsidRDefault="00B82100">
      <w:pPr>
        <w:spacing w:line="200" w:lineRule="exact"/>
      </w:pPr>
    </w:p>
    <w:p w:rsidR="00B82100" w:rsidRDefault="00B82100">
      <w:pPr>
        <w:spacing w:before="7" w:line="200" w:lineRule="exact"/>
      </w:pPr>
    </w:p>
    <w:p w:rsidR="00B82100" w:rsidRDefault="00000000">
      <w:pPr>
        <w:ind w:left="480" w:right="6119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1.5  </w:t>
      </w:r>
      <w:r>
        <w:rPr>
          <w:spacing w:val="56"/>
          <w:sz w:val="24"/>
          <w:szCs w:val="24"/>
        </w:rPr>
        <w:t xml:space="preserve"> </w:t>
      </w:r>
      <w:r>
        <w:rPr>
          <w:w w:val="107"/>
          <w:sz w:val="28"/>
          <w:szCs w:val="28"/>
        </w:rPr>
        <w:t>OBJECTIVES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73" w:right="4588"/>
        <w:jc w:val="both"/>
        <w:rPr>
          <w:sz w:val="24"/>
          <w:szCs w:val="24"/>
        </w:rPr>
        <w:sectPr w:rsidR="00B82100">
          <w:pgSz w:w="11920" w:h="16840"/>
          <w:pgMar w:top="1000" w:right="1280" w:bottom="280" w:left="1680" w:header="720" w:footer="739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to:</w:t>
      </w:r>
    </w:p>
    <w:p w:rsidR="00B82100" w:rsidRDefault="00B82100">
      <w:pPr>
        <w:spacing w:line="200" w:lineRule="exact"/>
      </w:pPr>
    </w:p>
    <w:p w:rsidR="00B82100" w:rsidRDefault="00B82100">
      <w:pPr>
        <w:spacing w:before="10" w:line="220" w:lineRule="exact"/>
        <w:rPr>
          <w:sz w:val="22"/>
          <w:szCs w:val="22"/>
        </w:rPr>
      </w:pPr>
    </w:p>
    <w:p w:rsidR="00B82100" w:rsidRDefault="00000000">
      <w:pPr>
        <w:spacing w:before="19"/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delay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769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3.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</w:p>
    <w:p w:rsidR="00B82100" w:rsidRDefault="00B82100">
      <w:pPr>
        <w:spacing w:before="2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:rsidR="00B82100" w:rsidRDefault="00B82100">
      <w:pPr>
        <w:spacing w:before="1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1807"/>
        <w:rPr>
          <w:sz w:val="36"/>
          <w:szCs w:val="36"/>
        </w:rPr>
      </w:pPr>
      <w:r>
        <w:rPr>
          <w:w w:val="106"/>
          <w:sz w:val="36"/>
          <w:szCs w:val="36"/>
        </w:rPr>
        <w:t>RE</w:t>
      </w:r>
      <w:r>
        <w:rPr>
          <w:spacing w:val="-4"/>
          <w:w w:val="106"/>
          <w:sz w:val="36"/>
          <w:szCs w:val="36"/>
        </w:rPr>
        <w:t>Q</w:t>
      </w:r>
      <w:r>
        <w:rPr>
          <w:w w:val="106"/>
          <w:sz w:val="36"/>
          <w:szCs w:val="36"/>
        </w:rPr>
        <w:t>UIREMENT</w:t>
      </w:r>
      <w:r>
        <w:rPr>
          <w:spacing w:val="9"/>
          <w:w w:val="106"/>
          <w:sz w:val="36"/>
          <w:szCs w:val="36"/>
        </w:rPr>
        <w:t xml:space="preserve"> </w:t>
      </w:r>
      <w:r>
        <w:rPr>
          <w:w w:val="108"/>
          <w:sz w:val="36"/>
          <w:szCs w:val="36"/>
        </w:rPr>
        <w:t>SPECIFIC</w:t>
      </w:r>
      <w:r>
        <w:rPr>
          <w:spacing w:val="-34"/>
          <w:w w:val="99"/>
          <w:sz w:val="36"/>
          <w:szCs w:val="36"/>
        </w:rPr>
        <w:t>A</w:t>
      </w:r>
      <w:r>
        <w:rPr>
          <w:w w:val="106"/>
          <w:sz w:val="36"/>
          <w:szCs w:val="36"/>
        </w:rPr>
        <w:t>TION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2" w:line="220" w:lineRule="exact"/>
        <w:rPr>
          <w:sz w:val="22"/>
          <w:szCs w:val="22"/>
        </w:rPr>
      </w:pPr>
    </w:p>
    <w:p w:rsidR="00B82100" w:rsidRDefault="00000000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2.1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HAR</w:t>
      </w:r>
      <w:r>
        <w:rPr>
          <w:spacing w:val="-11"/>
          <w:sz w:val="28"/>
          <w:szCs w:val="28"/>
        </w:rPr>
        <w:t>D</w:t>
      </w:r>
      <w:r>
        <w:rPr>
          <w:spacing w:val="-33"/>
          <w:sz w:val="28"/>
          <w:szCs w:val="28"/>
        </w:rPr>
        <w:t>W</w:t>
      </w:r>
      <w:r>
        <w:rPr>
          <w:sz w:val="28"/>
          <w:szCs w:val="28"/>
        </w:rPr>
        <w:t>ARE</w:t>
      </w:r>
      <w:r>
        <w:rPr>
          <w:spacing w:val="65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RE</w:t>
      </w:r>
      <w:r>
        <w:rPr>
          <w:spacing w:val="-3"/>
          <w:w w:val="108"/>
          <w:sz w:val="28"/>
          <w:szCs w:val="28"/>
        </w:rPr>
        <w:t>Q</w:t>
      </w:r>
      <w:r>
        <w:rPr>
          <w:w w:val="105"/>
          <w:sz w:val="28"/>
          <w:szCs w:val="28"/>
        </w:rPr>
        <w:t>UIREMENTS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tabs>
          <w:tab w:val="left" w:pos="2720"/>
        </w:tabs>
        <w:spacing w:line="326" w:lineRule="auto"/>
        <w:ind w:left="951" w:right="2587" w:hanging="478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is: Processor</w:t>
      </w:r>
      <w:proofErr w:type="gramStart"/>
      <w:r>
        <w:rPr>
          <w:sz w:val="24"/>
          <w:szCs w:val="24"/>
        </w:rPr>
        <w:tab/>
        <w:t>:Intel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i3</w:t>
      </w:r>
    </w:p>
    <w:p w:rsidR="00B82100" w:rsidRDefault="00000000">
      <w:pPr>
        <w:spacing w:before="62"/>
        <w:ind w:left="951"/>
        <w:rPr>
          <w:sz w:val="24"/>
          <w:szCs w:val="24"/>
        </w:rPr>
      </w:pPr>
      <w:r>
        <w:rPr>
          <w:sz w:val="24"/>
          <w:szCs w:val="24"/>
        </w:rPr>
        <w:t>Processor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speed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:1.7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GHz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951"/>
        <w:rPr>
          <w:sz w:val="24"/>
          <w:szCs w:val="24"/>
        </w:rPr>
      </w:pPr>
      <w:r>
        <w:rPr>
          <w:sz w:val="24"/>
          <w:szCs w:val="24"/>
        </w:rPr>
        <w:t xml:space="preserve">RAM                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:2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GB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951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pacing w:val="-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ype    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:64-Bit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:rsidR="00B82100" w:rsidRDefault="00B82100">
      <w:pPr>
        <w:spacing w:before="9" w:line="160" w:lineRule="exact"/>
        <w:rPr>
          <w:sz w:val="16"/>
          <w:szCs w:val="16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2.2  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z w:val="28"/>
          <w:szCs w:val="28"/>
        </w:rPr>
        <w:t>SOFT</w:t>
      </w:r>
      <w:r>
        <w:rPr>
          <w:spacing w:val="-33"/>
          <w:sz w:val="28"/>
          <w:szCs w:val="28"/>
        </w:rPr>
        <w:t>W</w:t>
      </w:r>
      <w:r>
        <w:rPr>
          <w:sz w:val="28"/>
          <w:szCs w:val="28"/>
        </w:rPr>
        <w:t xml:space="preserve">ARE </w:t>
      </w:r>
      <w:r>
        <w:rPr>
          <w:spacing w:val="12"/>
          <w:sz w:val="28"/>
          <w:szCs w:val="28"/>
        </w:rPr>
        <w:t xml:space="preserve"> </w:t>
      </w:r>
      <w:r>
        <w:rPr>
          <w:w w:val="108"/>
          <w:sz w:val="28"/>
          <w:szCs w:val="28"/>
        </w:rPr>
        <w:t>RE</w:t>
      </w:r>
      <w:r>
        <w:rPr>
          <w:spacing w:val="-3"/>
          <w:w w:val="108"/>
          <w:sz w:val="28"/>
          <w:szCs w:val="28"/>
        </w:rPr>
        <w:t>Q</w:t>
      </w:r>
      <w:r>
        <w:rPr>
          <w:w w:val="105"/>
          <w:sz w:val="28"/>
          <w:szCs w:val="28"/>
        </w:rPr>
        <w:t>UIREMENTS</w:t>
      </w:r>
      <w:proofErr w:type="gramEnd"/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26" w:lineRule="auto"/>
        <w:ind w:left="951" w:right="2653" w:hanging="478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is: </w:t>
      </w:r>
      <w:proofErr w:type="spellStart"/>
      <w:r>
        <w:rPr>
          <w:sz w:val="24"/>
          <w:szCs w:val="24"/>
        </w:rPr>
        <w:t>Sof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Xampp</w:t>
      </w:r>
      <w:proofErr w:type="spellEnd"/>
      <w:proofErr w:type="gramEnd"/>
    </w:p>
    <w:p w:rsidR="00B82100" w:rsidRDefault="00000000">
      <w:pPr>
        <w:spacing w:before="62" w:line="376" w:lineRule="auto"/>
        <w:ind w:left="951" w:right="3245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 xml:space="preserve">OS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:Platform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independent Front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End                  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:HTML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CSS Programming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:PHP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SQL Database     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:MariaDB</w:t>
      </w:r>
    </w:p>
    <w:p w:rsidR="00B82100" w:rsidRDefault="00B82100">
      <w:pPr>
        <w:spacing w:before="2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3</w:t>
      </w:r>
    </w:p>
    <w:p w:rsidR="00B82100" w:rsidRDefault="00B82100">
      <w:pPr>
        <w:spacing w:before="3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400" w:lineRule="exact"/>
        <w:ind w:left="3799" w:right="3459"/>
        <w:jc w:val="center"/>
        <w:rPr>
          <w:sz w:val="36"/>
          <w:szCs w:val="36"/>
        </w:rPr>
      </w:pPr>
      <w:r>
        <w:rPr>
          <w:w w:val="103"/>
          <w:sz w:val="36"/>
          <w:szCs w:val="36"/>
        </w:rPr>
        <w:t>DESIGNS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2" w:line="220" w:lineRule="exact"/>
        <w:rPr>
          <w:sz w:val="22"/>
          <w:szCs w:val="22"/>
        </w:rPr>
      </w:pPr>
    </w:p>
    <w:p w:rsidR="00B82100" w:rsidRDefault="00000000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3.1  </w:t>
      </w:r>
      <w:r>
        <w:rPr>
          <w:spacing w:val="56"/>
          <w:sz w:val="24"/>
          <w:szCs w:val="24"/>
        </w:rPr>
        <w:t xml:space="preserve"> </w:t>
      </w:r>
      <w:r>
        <w:rPr>
          <w:w w:val="105"/>
          <w:sz w:val="28"/>
          <w:szCs w:val="28"/>
        </w:rPr>
        <w:t>ENTIT</w:t>
      </w:r>
      <w:r>
        <w:rPr>
          <w:spacing w:val="-27"/>
          <w:w w:val="105"/>
          <w:sz w:val="28"/>
          <w:szCs w:val="28"/>
        </w:rPr>
        <w:t>Y</w:t>
      </w:r>
      <w:r>
        <w:rPr>
          <w:w w:val="105"/>
          <w:sz w:val="28"/>
          <w:szCs w:val="28"/>
        </w:rPr>
        <w:t>-REL</w:t>
      </w:r>
      <w:r>
        <w:rPr>
          <w:spacing w:val="-28"/>
          <w:w w:val="105"/>
          <w:sz w:val="28"/>
          <w:szCs w:val="28"/>
        </w:rPr>
        <w:t>A</w:t>
      </w:r>
      <w:r>
        <w:rPr>
          <w:w w:val="105"/>
          <w:sz w:val="28"/>
          <w:szCs w:val="28"/>
        </w:rPr>
        <w:t>TIONSHIP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DI</w:t>
      </w:r>
      <w:r>
        <w:rPr>
          <w:spacing w:val="-15"/>
          <w:w w:val="102"/>
          <w:sz w:val="28"/>
          <w:szCs w:val="28"/>
        </w:rPr>
        <w:t>A</w:t>
      </w:r>
      <w:r>
        <w:rPr>
          <w:w w:val="105"/>
          <w:sz w:val="28"/>
          <w:szCs w:val="28"/>
        </w:rPr>
        <w:t>GRAM</w:t>
      </w:r>
    </w:p>
    <w:p w:rsidR="00B82100" w:rsidRDefault="00B82100">
      <w:pPr>
        <w:spacing w:line="200" w:lineRule="exact"/>
      </w:pPr>
    </w:p>
    <w:p w:rsidR="00B82100" w:rsidRDefault="00B82100">
      <w:pPr>
        <w:spacing w:before="7" w:line="220" w:lineRule="exact"/>
        <w:rPr>
          <w:sz w:val="22"/>
          <w:szCs w:val="22"/>
        </w:rPr>
      </w:pPr>
    </w:p>
    <w:p w:rsidR="00B82100" w:rsidRDefault="00000000">
      <w:pPr>
        <w:ind w:left="548"/>
      </w:pPr>
      <w:r>
        <w:pict>
          <v:group id="_x0000_s2165" style="position:absolute;left:0;text-align:left;margin-left:107.8pt;margin-top:-3.4pt;width:418.65pt;height:203.25pt;z-index:-2176;mso-position-horizontal-relative:page" coordorigin="2156,-68" coordsize="8373,4065">
            <v:shape id="_x0000_s2169" style="position:absolute;left:2160;top:-64;width:8365;height:0" coordorigin="2160,-64" coordsize="8365,0" path="m2160,-64r8365,e" filled="f" strokeweight=".14042mm">
              <v:path arrowok="t"/>
            </v:shape>
            <v:shape id="_x0000_s2168" style="position:absolute;left:2164;top:-64;width:0;height:4057" coordorigin="2164,-64" coordsize="0,4057" path="m2164,3994r,-4058e" filled="f" strokeweight=".14042mm">
              <v:path arrowok="t"/>
            </v:shape>
            <v:shape id="_x0000_s2167" style="position:absolute;left:10521;top:-64;width:0;height:4057" coordorigin="10521,-64" coordsize="0,4057" path="m10521,3994r,-4058e" filled="f" strokeweight=".14042mm">
              <v:path arrowok="t"/>
            </v:shape>
            <v:shape id="_x0000_s2166" style="position:absolute;left:2160;top:3994;width:8365;height:0" coordorigin="2160,3994" coordsize="8365,0" path="m2160,3994r8365,e" filled="f" strokeweight=".14042mm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5pt;height:196.35pt">
            <v:imagedata r:id="rId10" o:title=""/>
          </v:shape>
        </w:pic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9" w:line="280" w:lineRule="exact"/>
        <w:rPr>
          <w:sz w:val="28"/>
          <w:szCs w:val="28"/>
        </w:rPr>
      </w:pPr>
    </w:p>
    <w:p w:rsidR="00B82100" w:rsidRDefault="00000000">
      <w:pPr>
        <w:ind w:left="899"/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pict>
          <v:group id="_x0000_s2159" style="position:absolute;left:0;text-align:left;margin-left:125.35pt;margin-top:-3.4pt;width:379.6pt;height:169.6pt;z-index:-2175;mso-position-horizontal-relative:page" coordorigin="2507,-68" coordsize="7592,3392">
            <v:shape id="_x0000_s2163" style="position:absolute;left:2511;top:-64;width:7584;height:0" coordorigin="2511,-64" coordsize="7584,0" path="m2511,-64r7584,e" filled="f" strokeweight=".14042mm">
              <v:path arrowok="t"/>
            </v:shape>
            <v:shape id="_x0000_s2162" style="position:absolute;left:2515;top:-64;width:0;height:3384" coordorigin="2515,-64" coordsize="0,3384" path="m2515,3320r,-3384e" filled="f" strokeweight=".14042mm">
              <v:path arrowok="t"/>
            </v:shape>
            <v:shape id="_x0000_s2161" style="position:absolute;left:10091;top:-64;width:0;height:3384" coordorigin="10091,-64" coordsize="0,3384" path="m10091,3320r,-3384e" filled="f" strokeweight=".14042mm">
              <v:path arrowok="t"/>
            </v:shape>
            <v:shape id="_x0000_s2160" style="position:absolute;left:2511;top:3320;width:7584;height:0" coordorigin="2511,3320" coordsize="7584,0" path="m2511,3320r7584,e" filled="f" strokeweight=".14042mm">
              <v:path arrowok="t"/>
            </v:shape>
            <w10:wrap anchorx="page"/>
          </v:group>
        </w:pict>
      </w:r>
      <w:r>
        <w:pict>
          <v:shape id="_x0000_i1026" type="#_x0000_t75" style="width:369.25pt;height:162.55pt">
            <v:imagedata r:id="rId11" o:title=""/>
          </v:shape>
        </w:pict>
      </w:r>
    </w:p>
    <w:p w:rsidR="00B82100" w:rsidRDefault="00B82100">
      <w:pPr>
        <w:spacing w:before="4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4"/>
        <w:ind w:left="480" w:right="5928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3.2  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8"/>
          <w:szCs w:val="28"/>
        </w:rPr>
        <w:t>DESCRIPTION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2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figure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2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conceptual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real-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 entities and the associations among them.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At 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el, the ER model is considered a good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831"/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pacing w:val="16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473" w:right="3443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credentials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admin.</w:t>
      </w:r>
    </w:p>
    <w:p w:rsidR="00B82100" w:rsidRDefault="00B82100">
      <w:pPr>
        <w:spacing w:before="1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831"/>
        <w:rPr>
          <w:sz w:val="24"/>
          <w:szCs w:val="24"/>
        </w:rPr>
      </w:pPr>
      <w:r>
        <w:rPr>
          <w:sz w:val="24"/>
          <w:szCs w:val="24"/>
        </w:rPr>
        <w:t>STUDENT</w:t>
      </w:r>
      <w:r>
        <w:rPr>
          <w:spacing w:val="3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This entity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information 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student login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credentials along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phone numbe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ph_no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S_pass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831"/>
        <w:rPr>
          <w:sz w:val="24"/>
          <w:szCs w:val="24"/>
        </w:rPr>
      </w:pPr>
      <w:r>
        <w:rPr>
          <w:w w:val="105"/>
          <w:sz w:val="24"/>
          <w:szCs w:val="24"/>
        </w:rPr>
        <w:t>APPLIC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TION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69" w:hanging="7"/>
        <w:jc w:val="both"/>
        <w:rPr>
          <w:sz w:val="24"/>
          <w:szCs w:val="24"/>
        </w:rPr>
      </w:pPr>
      <w:r>
        <w:rPr>
          <w:sz w:val="24"/>
          <w:szCs w:val="24"/>
        </w:rPr>
        <w:t>This 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 the information about the student.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s_name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aadha</w:t>
      </w:r>
      <w:r>
        <w:rPr>
          <w:spacing w:val="-10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g_no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v_year_perc</w:t>
      </w:r>
      <w:proofErr w:type="spellEnd"/>
      <w:r>
        <w:rPr>
          <w:sz w:val="24"/>
          <w:szCs w:val="24"/>
        </w:rPr>
        <w:t>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status.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831"/>
        <w:rPr>
          <w:sz w:val="24"/>
          <w:szCs w:val="24"/>
        </w:rPr>
      </w:pPr>
      <w:r>
        <w:rPr>
          <w:w w:val="108"/>
          <w:sz w:val="24"/>
          <w:szCs w:val="24"/>
        </w:rPr>
        <w:t>COLLEGE</w:t>
      </w:r>
      <w:r>
        <w:rPr>
          <w:spacing w:val="-5"/>
          <w:w w:val="108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c_code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c_name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c_pass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831"/>
        <w:rPr>
          <w:sz w:val="24"/>
          <w:szCs w:val="24"/>
        </w:rPr>
      </w:pP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69" w:hanging="7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student.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ifsc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acc_no</w:t>
      </w:r>
      <w:proofErr w:type="spellEnd"/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w w:val="101"/>
          <w:sz w:val="24"/>
          <w:szCs w:val="24"/>
        </w:rPr>
        <w:t>b_name</w:t>
      </w:r>
      <w:proofErr w:type="spellEnd"/>
      <w:r>
        <w:rPr>
          <w:w w:val="101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831"/>
        <w:rPr>
          <w:sz w:val="24"/>
          <w:szCs w:val="24"/>
        </w:rPr>
      </w:pPr>
      <w:r>
        <w:rPr>
          <w:sz w:val="24"/>
          <w:szCs w:val="24"/>
        </w:rPr>
        <w:t>FEED</w:t>
      </w:r>
      <w:r>
        <w:rPr>
          <w:spacing w:val="-7"/>
          <w:sz w:val="24"/>
          <w:szCs w:val="24"/>
        </w:rPr>
        <w:t>B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52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59" w:hanging="7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stores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student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feedback.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ratings,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com- </w:t>
      </w:r>
      <w:proofErr w:type="spellStart"/>
      <w:r>
        <w:rPr>
          <w:sz w:val="24"/>
          <w:szCs w:val="24"/>
        </w:rPr>
        <w:t>ments</w:t>
      </w:r>
      <w:proofErr w:type="spellEnd"/>
      <w:r>
        <w:rPr>
          <w:sz w:val="24"/>
          <w:szCs w:val="24"/>
        </w:rPr>
        <w:t>.</w:t>
      </w:r>
    </w:p>
    <w:p w:rsidR="00B82100" w:rsidRDefault="00B82100">
      <w:pPr>
        <w:spacing w:before="4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4"/>
        <w:ind w:left="480" w:right="1175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3.3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SEVEN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STEPS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ER</w:t>
      </w:r>
      <w:r>
        <w:rPr>
          <w:spacing w:val="2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SCHEMA</w:t>
      </w:r>
      <w:r>
        <w:rPr>
          <w:spacing w:val="47"/>
          <w:sz w:val="28"/>
          <w:szCs w:val="28"/>
        </w:rPr>
        <w:t xml:space="preserve"> </w:t>
      </w:r>
      <w:r>
        <w:rPr>
          <w:w w:val="104"/>
          <w:sz w:val="28"/>
          <w:szCs w:val="28"/>
        </w:rPr>
        <w:t>CONVERSION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480" w:right="4142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6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8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e</w:t>
      </w:r>
      <w:r>
        <w:rPr>
          <w:w w:val="96"/>
          <w:sz w:val="24"/>
          <w:szCs w:val="24"/>
        </w:rPr>
        <w:t>gular</w:t>
      </w:r>
      <w:r>
        <w:rPr>
          <w:spacing w:val="4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(strong)</w:t>
      </w:r>
      <w:r>
        <w:rPr>
          <w:spacing w:val="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schema,</w:t>
      </w:r>
      <w:r>
        <w:rPr>
          <w:spacing w:val="-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includes all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simple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 xml:space="preserve">utes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8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simple</w:t>
      </w:r>
      <w:r>
        <w:rPr>
          <w:spacing w:val="-2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component</w:t>
      </w:r>
      <w:r>
        <w:rPr>
          <w:spacing w:val="3"/>
          <w:w w:val="9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utes</w:t>
      </w:r>
      <w:r>
        <w:rPr>
          <w:spacing w:val="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composite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chosen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of E is a composite, then the set of simple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that form it will together form the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 xml:space="preserve">multiple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6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identified</w:t>
      </w:r>
      <w:r>
        <w:rPr>
          <w:spacing w:val="-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conceptual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design, the</w:t>
      </w:r>
      <w:r>
        <w:rPr>
          <w:spacing w:val="-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information</w:t>
      </w:r>
      <w:r>
        <w:rPr>
          <w:spacing w:val="1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describing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-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ept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 specify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(unique)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also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ept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for </w:t>
      </w:r>
      <w:r>
        <w:rPr>
          <w:sz w:val="24"/>
          <w:szCs w:val="24"/>
        </w:rPr>
        <w:t>ind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purposes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analyses.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4383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eak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71" w:right="81" w:firstLine="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schema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relation R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 composite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R. In addition, include as 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R, the primary </w:t>
      </w:r>
      <w:r>
        <w:rPr>
          <w:spacing w:val="-2"/>
          <w:sz w:val="24"/>
          <w:szCs w:val="24"/>
        </w:rPr>
        <w:t>k</w:t>
      </w:r>
      <w:r>
        <w:rPr>
          <w:spacing w:val="-4"/>
          <w:w w:val="10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ute(s)</w:t>
      </w:r>
      <w:r>
        <w:rPr>
          <w:spacing w:val="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relation(s)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correspond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pacing w:val="-6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wner</w:t>
      </w:r>
      <w:r>
        <w:rPr>
          <w:spacing w:val="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type(s);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care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97"/>
          <w:sz w:val="24"/>
          <w:szCs w:val="24"/>
        </w:rPr>
        <w:t>mapping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identifying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combination 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y(s)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wner(s)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partial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if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E2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-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wner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E1,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E1 should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mapped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E2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determine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3232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480" w:right="91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schema,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identify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480" w:right="71"/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1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correspond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entity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There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2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possible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approaches:</w:t>
      </w:r>
    </w:p>
    <w:p w:rsidR="00B82100" w:rsidRDefault="00B82100">
      <w:pPr>
        <w:spacing w:before="4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approach.</w:t>
      </w:r>
    </w:p>
    <w:p w:rsidR="00B82100" w:rsidRDefault="00B82100">
      <w:pPr>
        <w:spacing w:before="6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approach,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:rsidR="00B82100" w:rsidRDefault="00B82100">
      <w:pPr>
        <w:spacing w:before="4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76" w:lineRule="auto"/>
        <w:ind w:left="480" w:right="99" w:hanging="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unless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special</w:t>
      </w:r>
      <w:r>
        <w:rPr>
          <w:spacing w:val="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conditions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B82100" w:rsidRDefault="00B82100">
      <w:pPr>
        <w:spacing w:before="2"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eign</w:t>
      </w:r>
      <w:r>
        <w:rPr>
          <w:spacing w:val="4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1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065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w w:val="97"/>
          <w:sz w:val="24"/>
          <w:szCs w:val="24"/>
        </w:rPr>
        <w:t>Choose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relations—S,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say—and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foreign</w:t>
      </w:r>
      <w:r>
        <w:rPr>
          <w:spacing w:val="-4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</w:p>
    <w:p w:rsidR="00B82100" w:rsidRDefault="00B82100">
      <w:pPr>
        <w:spacing w:line="200" w:lineRule="exact"/>
      </w:pPr>
    </w:p>
    <w:p w:rsidR="00B82100" w:rsidRDefault="00B82100">
      <w:pPr>
        <w:spacing w:before="10" w:line="220" w:lineRule="exact"/>
        <w:rPr>
          <w:sz w:val="22"/>
          <w:szCs w:val="22"/>
        </w:rPr>
      </w:pPr>
    </w:p>
    <w:p w:rsidR="00B82100" w:rsidRDefault="00000000">
      <w:pPr>
        <w:spacing w:before="19" w:line="376" w:lineRule="auto"/>
        <w:ind w:left="1065" w:right="99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 is better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 choose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participation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 R in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role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S. Include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1"/>
          <w:sz w:val="24"/>
          <w:szCs w:val="24"/>
        </w:rPr>
        <w:t xml:space="preserve">composite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:rsidR="00B82100" w:rsidRDefault="00B82100">
      <w:pPr>
        <w:spacing w:before="5"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ged</w:t>
      </w:r>
      <w:r>
        <w:rPr>
          <w:spacing w:val="46"/>
          <w:sz w:val="24"/>
          <w:szCs w:val="24"/>
        </w:rPr>
        <w:t xml:space="preserve"> </w:t>
      </w:r>
      <w:r>
        <w:rPr>
          <w:spacing w:val="-4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elation</w:t>
      </w:r>
      <w:r>
        <w:rPr>
          <w:spacing w:val="-5"/>
          <w:w w:val="108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1065" w:right="95" w:hanging="9"/>
        <w:jc w:val="both"/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 and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single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relation.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possible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participations are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total,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7"/>
          <w:sz w:val="24"/>
          <w:szCs w:val="24"/>
        </w:rPr>
        <w:t xml:space="preserve"> </w:t>
      </w:r>
      <w:r>
        <w:rPr>
          <w:spacing w:val="-2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ould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indicate</w:t>
      </w:r>
      <w:r>
        <w:rPr>
          <w:spacing w:val="-5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xact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number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tuples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times.</w:t>
      </w:r>
    </w:p>
    <w:p w:rsidR="00B82100" w:rsidRDefault="00B82100">
      <w:pPr>
        <w:spacing w:before="5" w:line="200" w:lineRule="exact"/>
      </w:pPr>
    </w:p>
    <w:p w:rsidR="00B82100" w:rsidRDefault="00000000">
      <w:pPr>
        <w:ind w:left="769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oss-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efe</w:t>
      </w:r>
      <w:r>
        <w:rPr>
          <w:spacing w:val="-4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>ence</w:t>
      </w:r>
      <w:r>
        <w:rPr>
          <w:spacing w:val="-1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4"/>
          <w:sz w:val="24"/>
          <w:szCs w:val="24"/>
        </w:rPr>
        <w:t xml:space="preserve"> 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elationship</w:t>
      </w:r>
      <w:r>
        <w:rPr>
          <w:spacing w:val="6"/>
          <w:w w:val="107"/>
          <w:sz w:val="24"/>
          <w:szCs w:val="24"/>
        </w:rPr>
        <w:t xml:space="preserve"> 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elation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app</w:t>
      </w:r>
      <w:r>
        <w:rPr>
          <w:spacing w:val="-4"/>
          <w:w w:val="115"/>
          <w:sz w:val="24"/>
          <w:szCs w:val="24"/>
        </w:rPr>
        <w:t>r</w:t>
      </w:r>
      <w:r>
        <w:rPr>
          <w:w w:val="107"/>
          <w:sz w:val="24"/>
          <w:szCs w:val="24"/>
        </w:rPr>
        <w:t>oach: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1057" w:right="99" w:firstLine="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purpose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cross-referencing 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representing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we will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see,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 called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sometimes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lookup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table),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tuple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 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 relationship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tuple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tuple </w:t>
      </w:r>
      <w:r>
        <w:rPr>
          <w:sz w:val="24"/>
          <w:szCs w:val="24"/>
        </w:rPr>
        <w:t>from</w:t>
      </w:r>
      <w:r>
        <w:rPr>
          <w:spacing w:val="-1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include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5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attri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utes</w:t>
      </w:r>
      <w:r>
        <w:rPr>
          <w:spacing w:val="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 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ys,</w:t>
      </w:r>
      <w:r>
        <w:rPr>
          <w:spacing w:val="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other foreign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y will be a unique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of R. The dr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wback is 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ving an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xtra </w:t>
      </w:r>
      <w:r>
        <w:rPr>
          <w:w w:val="97"/>
          <w:sz w:val="24"/>
          <w:szCs w:val="24"/>
        </w:rPr>
        <w:t>relation,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requiring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xtra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join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operation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combining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tuples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from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3105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9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 each 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 binary 1: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 relationship type R, identify the relation S that represents 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N-side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type. Include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primary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represents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 R;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instance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N-side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entity instance 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1-side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relationship type.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Include 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simple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(or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simple components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composite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3013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Relationship</w:t>
      </w:r>
      <w:r>
        <w:rPr>
          <w:spacing w:val="-4"/>
          <w:w w:val="106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59"/>
        <w:jc w:val="both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relationship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 xml:space="preserve">represent </w:t>
      </w:r>
      <w:r>
        <w:rPr>
          <w:sz w:val="24"/>
          <w:szCs w:val="24"/>
        </w:rPr>
        <w:t>R.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Include 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pa</w:t>
      </w:r>
      <w:r>
        <w:rPr>
          <w:spacing w:val="-5"/>
          <w:w w:val="101"/>
          <w:sz w:val="24"/>
          <w:szCs w:val="24"/>
        </w:rPr>
        <w:t>r</w:t>
      </w:r>
      <w:r>
        <w:rPr>
          <w:w w:val="101"/>
          <w:sz w:val="24"/>
          <w:szCs w:val="24"/>
        </w:rPr>
        <w:t>-</w:t>
      </w:r>
    </w:p>
    <w:p w:rsidR="00B82100" w:rsidRDefault="00B82100">
      <w:pPr>
        <w:spacing w:line="200" w:lineRule="exact"/>
      </w:pPr>
    </w:p>
    <w:p w:rsidR="00B82100" w:rsidRDefault="00B82100">
      <w:pPr>
        <w:spacing w:before="10" w:line="220" w:lineRule="exact"/>
        <w:rPr>
          <w:sz w:val="22"/>
          <w:szCs w:val="22"/>
        </w:rPr>
      </w:pPr>
    </w:p>
    <w:p w:rsidR="00B82100" w:rsidRDefault="00000000">
      <w:pPr>
        <w:spacing w:before="19" w:line="376" w:lineRule="auto"/>
        <w:ind w:left="480" w:right="11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ticipating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types;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S. Also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include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composite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 as 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Notice that we cannot represent an M: 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relationship type 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relations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1:1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</w:p>
    <w:p w:rsidR="00B82100" w:rsidRDefault="00000000">
      <w:pPr>
        <w:spacing w:before="6" w:line="376" w:lineRule="auto"/>
        <w:ind w:left="480" w:right="119" w:hanging="18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types)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cardinality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ratio;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separate 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3988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Mult</w:t>
      </w:r>
      <w:r>
        <w:rPr>
          <w:spacing w:val="-2"/>
          <w:w w:val="106"/>
          <w:sz w:val="24"/>
          <w:szCs w:val="24"/>
        </w:rPr>
        <w:t>iv</w:t>
      </w:r>
      <w:r>
        <w:rPr>
          <w:w w:val="106"/>
          <w:sz w:val="24"/>
          <w:szCs w:val="24"/>
        </w:rPr>
        <w:t>alued</w:t>
      </w:r>
      <w:r>
        <w:rPr>
          <w:spacing w:val="-1"/>
          <w:w w:val="10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Attri</w:t>
      </w:r>
      <w:r>
        <w:rPr>
          <w:spacing w:val="-5"/>
          <w:w w:val="111"/>
          <w:sz w:val="24"/>
          <w:szCs w:val="24"/>
        </w:rPr>
        <w:t>b</w:t>
      </w:r>
      <w:r>
        <w:rPr>
          <w:w w:val="105"/>
          <w:sz w:val="24"/>
          <w:szCs w:val="24"/>
        </w:rPr>
        <w:t>utes.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11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include </w:t>
      </w:r>
      <w:r>
        <w:rPr>
          <w:sz w:val="24"/>
          <w:szCs w:val="24"/>
        </w:rPr>
        <w:t>an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corresponding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K—as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27"/>
          <w:sz w:val="24"/>
          <w:szCs w:val="24"/>
        </w:rPr>
        <w:t xml:space="preserve"> </w:t>
      </w:r>
      <w:r>
        <w:rPr>
          <w:spacing w:val="-2"/>
          <w:w w:val="101"/>
          <w:sz w:val="24"/>
          <w:szCs w:val="24"/>
        </w:rPr>
        <w:t>k</w:t>
      </w:r>
      <w:r>
        <w:rPr>
          <w:spacing w:val="-4"/>
          <w:w w:val="101"/>
          <w:sz w:val="24"/>
          <w:szCs w:val="24"/>
        </w:rPr>
        <w:t>e</w:t>
      </w:r>
      <w:r>
        <w:rPr>
          <w:w w:val="101"/>
          <w:sz w:val="24"/>
          <w:szCs w:val="24"/>
        </w:rPr>
        <w:t xml:space="preserve">y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R—of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as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ute.  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the </w:t>
      </w:r>
      <w:r>
        <w:rPr>
          <w:sz w:val="24"/>
          <w:szCs w:val="24"/>
        </w:rPr>
        <w:t>mult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alued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composite,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components.</w:t>
      </w:r>
    </w:p>
    <w:p w:rsidR="00B82100" w:rsidRDefault="00B82100">
      <w:pPr>
        <w:spacing w:line="200" w:lineRule="exact"/>
      </w:pPr>
    </w:p>
    <w:p w:rsidR="00B82100" w:rsidRDefault="00B82100">
      <w:pPr>
        <w:spacing w:before="19" w:line="220" w:lineRule="exact"/>
        <w:rPr>
          <w:sz w:val="22"/>
          <w:szCs w:val="22"/>
        </w:rPr>
      </w:pPr>
    </w:p>
    <w:p w:rsidR="00B82100" w:rsidRDefault="00000000">
      <w:pPr>
        <w:ind w:left="480" w:right="3511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7: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Mapping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N-array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Relationship</w:t>
      </w:r>
      <w:r>
        <w:rPr>
          <w:spacing w:val="-16"/>
          <w:w w:val="107"/>
          <w:sz w:val="24"/>
          <w:szCs w:val="24"/>
        </w:rPr>
        <w:t xml:space="preserve"> </w:t>
      </w:r>
      <w:r>
        <w:rPr>
          <w:spacing w:val="-18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>ypes.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spacing w:line="376" w:lineRule="auto"/>
        <w:ind w:left="480" w:right="77"/>
        <w:jc w:val="both"/>
        <w:rPr>
          <w:sz w:val="24"/>
          <w:szCs w:val="24"/>
        </w:rPr>
        <w:sectPr w:rsidR="00B82100">
          <w:pgSz w:w="11920" w:h="16840"/>
          <w:pgMar w:top="1000" w:right="1280" w:bottom="280" w:left="1680" w:header="720" w:footer="739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n-array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R. Include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relations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 participating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n-array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relationship type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composite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utes)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primary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combination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ys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relations </w:t>
      </w:r>
      <w:r>
        <w:rPr>
          <w:w w:val="97"/>
          <w:sz w:val="24"/>
          <w:szCs w:val="24"/>
        </w:rPr>
        <w:t>representing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types.</w:t>
      </w:r>
      <w:r>
        <w:rPr>
          <w:spacing w:val="-3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H</w:t>
      </w:r>
      <w:r>
        <w:rPr>
          <w:spacing w:val="-6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w</w:t>
      </w:r>
      <w:r>
        <w:rPr>
          <w:spacing w:val="-6"/>
          <w:w w:val="96"/>
          <w:sz w:val="24"/>
          <w:szCs w:val="24"/>
        </w:rPr>
        <w:t>e</w:t>
      </w:r>
      <w:r>
        <w:rPr>
          <w:spacing w:val="-4"/>
          <w:w w:val="96"/>
          <w:sz w:val="24"/>
          <w:szCs w:val="24"/>
        </w:rPr>
        <w:t>v</w:t>
      </w:r>
      <w:r>
        <w:rPr>
          <w:w w:val="96"/>
          <w:sz w:val="24"/>
          <w:szCs w:val="24"/>
        </w:rPr>
        <w:t>e</w:t>
      </w:r>
      <w:r>
        <w:rPr>
          <w:spacing w:val="-10"/>
          <w:w w:val="96"/>
          <w:sz w:val="24"/>
          <w:szCs w:val="24"/>
        </w:rPr>
        <w:t>r</w:t>
      </w:r>
      <w:r>
        <w:rPr>
          <w:w w:val="96"/>
          <w:sz w:val="24"/>
          <w:szCs w:val="24"/>
        </w:rPr>
        <w:t>,</w:t>
      </w:r>
      <w:r>
        <w:rPr>
          <w:spacing w:val="11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cardinality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constraints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 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entity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participating</w:t>
      </w:r>
      <w:r>
        <w:rPr>
          <w:spacing w:val="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pacing w:val="-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include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references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‘corresponding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</w:p>
    <w:p w:rsidR="00B82100" w:rsidRDefault="00B82100">
      <w:pPr>
        <w:spacing w:before="4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4"/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3.4  </w:t>
      </w:r>
      <w:r>
        <w:rPr>
          <w:spacing w:val="56"/>
          <w:sz w:val="24"/>
          <w:szCs w:val="24"/>
        </w:rPr>
        <w:t xml:space="preserve"> </w:t>
      </w:r>
      <w:r>
        <w:rPr>
          <w:sz w:val="28"/>
          <w:szCs w:val="28"/>
        </w:rPr>
        <w:t>SCHEMA</w:t>
      </w:r>
      <w:r>
        <w:rPr>
          <w:spacing w:val="47"/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DI</w:t>
      </w:r>
      <w:r>
        <w:rPr>
          <w:spacing w:val="-15"/>
          <w:w w:val="102"/>
          <w:sz w:val="28"/>
          <w:szCs w:val="28"/>
        </w:rPr>
        <w:t>A</w:t>
      </w:r>
      <w:r>
        <w:rPr>
          <w:w w:val="105"/>
          <w:sz w:val="28"/>
          <w:szCs w:val="28"/>
        </w:rPr>
        <w:t>GRAM</w:t>
      </w:r>
    </w:p>
    <w:p w:rsidR="00B82100" w:rsidRDefault="00B82100">
      <w:pPr>
        <w:spacing w:before="6" w:line="100" w:lineRule="exact"/>
        <w:rPr>
          <w:sz w:val="10"/>
          <w:szCs w:val="10"/>
        </w:rPr>
      </w:pPr>
    </w:p>
    <w:p w:rsidR="00B82100" w:rsidRDefault="00D631CA">
      <w:pPr>
        <w:spacing w:line="200" w:lineRule="exact"/>
      </w:pPr>
      <w:r>
        <w:rPr>
          <w:noProof/>
        </w:rPr>
        <w:drawing>
          <wp:anchor distT="0" distB="0" distL="114300" distR="114300" simplePos="0" relativeHeight="503316479" behindDoc="0" locked="0" layoutInCell="1" allowOverlap="1" wp14:anchorId="75E4978F">
            <wp:simplePos x="0" y="0"/>
            <wp:positionH relativeFrom="margin">
              <wp:posOffset>-409575</wp:posOffset>
            </wp:positionH>
            <wp:positionV relativeFrom="paragraph">
              <wp:posOffset>135890</wp:posOffset>
            </wp:positionV>
            <wp:extent cx="6317615" cy="4627245"/>
            <wp:effectExtent l="0" t="0" r="698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0B">
        <w:rPr>
          <w:b/>
          <w:noProof/>
          <w:sz w:val="32"/>
          <w:szCs w:val="32"/>
        </w:rPr>
        <w:drawing>
          <wp:inline distT="0" distB="0" distL="0" distR="0" wp14:anchorId="1FE0185A" wp14:editId="7312F1C2">
            <wp:extent cx="5676900" cy="463564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A" w:rsidRDefault="00585D1A">
      <w:pPr>
        <w:spacing w:before="4"/>
        <w:ind w:left="480"/>
        <w:rPr>
          <w:sz w:val="24"/>
          <w:szCs w:val="24"/>
        </w:rPr>
      </w:pPr>
    </w:p>
    <w:p w:rsidR="00B82100" w:rsidRDefault="00000000">
      <w:pPr>
        <w:spacing w:before="4"/>
        <w:ind w:left="480"/>
        <w:rPr>
          <w:sz w:val="28"/>
          <w:szCs w:val="28"/>
        </w:rPr>
      </w:pPr>
      <w:r>
        <w:rPr>
          <w:sz w:val="24"/>
          <w:szCs w:val="24"/>
        </w:rPr>
        <w:t xml:space="preserve">3.5  </w:t>
      </w:r>
      <w:r>
        <w:rPr>
          <w:spacing w:val="56"/>
          <w:sz w:val="24"/>
          <w:szCs w:val="24"/>
        </w:rPr>
        <w:t xml:space="preserve"> </w:t>
      </w:r>
      <w:r>
        <w:rPr>
          <w:spacing w:val="-10"/>
          <w:sz w:val="28"/>
          <w:szCs w:val="28"/>
        </w:rPr>
        <w:t>D</w:t>
      </w:r>
      <w:r>
        <w:rPr>
          <w:spacing w:val="-27"/>
          <w:sz w:val="28"/>
          <w:szCs w:val="28"/>
        </w:rPr>
        <w:t>A</w:t>
      </w:r>
      <w:r>
        <w:rPr>
          <w:spacing w:val="-25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>B</w:t>
      </w:r>
      <w:r>
        <w:rPr>
          <w:sz w:val="28"/>
          <w:szCs w:val="28"/>
        </w:rPr>
        <w:t>ASE</w:t>
      </w:r>
      <w:r>
        <w:rPr>
          <w:spacing w:val="16"/>
          <w:sz w:val="28"/>
          <w:szCs w:val="28"/>
        </w:rPr>
        <w:t xml:space="preserve"> </w:t>
      </w:r>
      <w:r>
        <w:rPr>
          <w:w w:val="106"/>
          <w:sz w:val="28"/>
          <w:szCs w:val="28"/>
        </w:rPr>
        <w:t>DESCRIPTION</w:t>
      </w:r>
    </w:p>
    <w:p w:rsidR="00B82100" w:rsidRDefault="00B82100">
      <w:pPr>
        <w:spacing w:before="6" w:line="100" w:lineRule="exact"/>
        <w:rPr>
          <w:sz w:val="10"/>
          <w:szCs w:val="10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548"/>
      </w:pPr>
      <w:r>
        <w:pict>
          <v:group id="_x0000_s2147" style="position:absolute;left:0;text-align:left;margin-left:107.8pt;margin-top:-3.4pt;width:418.65pt;height:128.95pt;z-index:-2173;mso-position-horizontal-relative:page" coordorigin="2156,-68" coordsize="8373,2579">
            <v:shape id="_x0000_s2151" style="position:absolute;left:2160;top:-64;width:8365;height:0" coordorigin="2160,-64" coordsize="8365,0" path="m2160,-64r8365,e" filled="f" strokeweight=".14042mm">
              <v:path arrowok="t"/>
            </v:shape>
            <v:shape id="_x0000_s2150" style="position:absolute;left:2164;top:-64;width:0;height:2571" coordorigin="2164,-64" coordsize="0,2571" path="m2164,2508r,-2572e" filled="f" strokeweight=".14042mm">
              <v:path arrowok="t"/>
            </v:shape>
            <v:shape id="_x0000_s2149" style="position:absolute;left:10521;top:-64;width:0;height:2571" coordorigin="10521,-64" coordsize="0,2571" path="m10521,2508r,-2572e" filled="f" strokeweight=".14042mm">
              <v:path arrowok="t"/>
            </v:shape>
            <v:shape id="_x0000_s2148" style="position:absolute;left:2160;top:2508;width:8365;height:0" coordorigin="2160,2508" coordsize="8365,0" path="m2160,2508r8365,e" filled="f" strokeweight=".14042mm">
              <v:path arrowok="t"/>
            </v:shape>
            <w10:wrap anchorx="page"/>
          </v:group>
        </w:pict>
      </w:r>
      <w:r>
        <w:pict>
          <v:shape id="_x0000_i1028" type="#_x0000_t75" style="width:408.55pt;height:122.2pt">
            <v:imagedata r:id="rId14" o:title=""/>
          </v:shape>
        </w:pict>
      </w:r>
    </w:p>
    <w:p w:rsidR="00B82100" w:rsidRDefault="00B82100">
      <w:pPr>
        <w:spacing w:line="180" w:lineRule="exact"/>
        <w:rPr>
          <w:sz w:val="19"/>
          <w:szCs w:val="19"/>
        </w:rPr>
      </w:pPr>
    </w:p>
    <w:p w:rsidR="00B82100" w:rsidRDefault="00000000">
      <w:pPr>
        <w:spacing w:before="19" w:line="376" w:lineRule="auto"/>
        <w:ind w:left="3348" w:right="99" w:hanging="2876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3.5.1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oject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5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3.5.1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tables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</w:p>
    <w:p w:rsidR="00B82100" w:rsidRDefault="00B82100">
      <w:pPr>
        <w:spacing w:before="2" w:line="100" w:lineRule="exact"/>
        <w:rPr>
          <w:sz w:val="10"/>
          <w:szCs w:val="10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548"/>
      </w:pPr>
      <w:r>
        <w:pict>
          <v:group id="_x0000_s2141" style="position:absolute;left:0;text-align:left;margin-left:107.8pt;margin-top:-3.4pt;width:418.65pt;height:149.65pt;z-index:-2172;mso-position-horizontal-relative:page" coordorigin="2156,-68" coordsize="8373,2993">
            <v:shape id="_x0000_s2145" style="position:absolute;left:2160;top:-64;width:8365;height:0" coordorigin="2160,-64" coordsize="8365,0" path="m2160,-64r8365,e" filled="f" strokeweight=".14042mm">
              <v:path arrowok="t"/>
            </v:shape>
            <v:shape id="_x0000_s2144" style="position:absolute;left:2164;top:-64;width:0;height:2985" coordorigin="2164,-64" coordsize="0,2985" path="m2164,2922r,-2986e" filled="f" strokeweight=".14042mm">
              <v:path arrowok="t"/>
            </v:shape>
            <v:shape id="_x0000_s2143" style="position:absolute;left:10521;top:-64;width:0;height:2985" coordorigin="10521,-64" coordsize="0,2985" path="m10521,2922r,-2986e" filled="f" strokeweight=".14042mm">
              <v:path arrowok="t"/>
            </v:shape>
            <v:shape id="_x0000_s2142" style="position:absolute;left:2160;top:2922;width:8365;height:0" coordorigin="2160,2922" coordsize="8365,0" path="m2160,2922r8365,e" filled="f" strokeweight=".14042mm">
              <v:path arrowok="t"/>
            </v:shape>
            <w10:wrap anchorx="page"/>
          </v:group>
        </w:pict>
      </w:r>
      <w:r>
        <w:pict>
          <v:shape id="_x0000_i1029" type="#_x0000_t75" style="width:408.55pt;height:142.9pt">
            <v:imagedata r:id="rId15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058" w:right="2725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3.5.2: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pplication</w:t>
      </w:r>
      <w:r>
        <w:rPr>
          <w:spacing w:val="56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788" w:right="1455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3.5.2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5" w:line="240" w:lineRule="exact"/>
        <w:rPr>
          <w:sz w:val="24"/>
          <w:szCs w:val="24"/>
        </w:rPr>
      </w:pPr>
    </w:p>
    <w:p w:rsidR="00B82100" w:rsidRDefault="00000000">
      <w:pPr>
        <w:ind w:left="548"/>
      </w:pPr>
      <w:r>
        <w:pict>
          <v:group id="_x0000_s2135" style="position:absolute;left:0;text-align:left;margin-left:107.8pt;margin-top:-3.4pt;width:418.65pt;height:110pt;z-index:-2171;mso-position-horizontal-relative:page" coordorigin="2156,-68" coordsize="8373,2200">
            <v:shape id="_x0000_s2139" style="position:absolute;left:2160;top:-64;width:8365;height:0" coordorigin="2160,-64" coordsize="8365,0" path="m2160,-64r8365,e" filled="f" strokeweight=".14042mm">
              <v:path arrowok="t"/>
            </v:shape>
            <v:shape id="_x0000_s2138" style="position:absolute;left:2164;top:-64;width:0;height:2192" coordorigin="2164,-64" coordsize="0,2192" path="m2164,2128r,-2192e" filled="f" strokeweight=".14042mm">
              <v:path arrowok="t"/>
            </v:shape>
            <v:shape id="_x0000_s2137" style="position:absolute;left:10521;top:-64;width:0;height:2192" coordorigin="10521,-64" coordsize="0,2192" path="m10521,2128r,-2192e" filled="f" strokeweight=".14042mm">
              <v:path arrowok="t"/>
            </v:shape>
            <v:shape id="_x0000_s2136" style="position:absolute;left:2160;top:2128;width:8365;height:0" coordorigin="2160,2128" coordsize="8365,0" path="m2160,2128r8365,e" filled="f" strokeweight=".14042mm">
              <v:path arrowok="t"/>
            </v:shape>
            <w10:wrap anchorx="page"/>
          </v:group>
        </w:pict>
      </w:r>
      <w:r>
        <w:pict>
          <v:shape id="_x0000_i1030" type="#_x0000_t75" style="width:408.55pt;height:103.1pt">
            <v:imagedata r:id="rId16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164" w:right="283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3.5.3: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eedback</w:t>
      </w:r>
      <w:r>
        <w:rPr>
          <w:spacing w:val="59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483" w:right="1150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3.5.3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before="6" w:line="180" w:lineRule="exact"/>
        <w:rPr>
          <w:sz w:val="19"/>
          <w:szCs w:val="19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548"/>
      </w:pPr>
      <w:r>
        <w:pict>
          <v:group id="_x0000_s2129" style="position:absolute;left:0;text-align:left;margin-left:107.8pt;margin-top:-3.4pt;width:418.65pt;height:107.5pt;z-index:-2170;mso-position-horizontal-relative:page" coordorigin="2156,-68" coordsize="8373,2150">
            <v:shape id="_x0000_s2133" style="position:absolute;left:2160;top:-64;width:8365;height:0" coordorigin="2160,-64" coordsize="8365,0" path="m2160,-64r8365,e" filled="f" strokeweight=".14042mm">
              <v:path arrowok="t"/>
            </v:shape>
            <v:shape id="_x0000_s2132" style="position:absolute;left:2164;top:-64;width:0;height:2142" coordorigin="2164,-64" coordsize="0,2142" path="m2164,2078r,-2142e" filled="f" strokeweight=".14042mm">
              <v:path arrowok="t"/>
            </v:shape>
            <v:shape id="_x0000_s2131" style="position:absolute;left:10521;top:-64;width:0;height:2142" coordorigin="10521,-64" coordsize="0,2142" path="m10521,2078r,-2142e" filled="f" strokeweight=".14042mm">
              <v:path arrowok="t"/>
            </v:shape>
            <v:shape id="_x0000_s2130" style="position:absolute;left:2160;top:2078;width:8365;height:0" coordorigin="2160,2078" coordsize="8365,0" path="m2160,2078r8365,e" filled="f" strokeweight=".14042mm">
              <v:path arrowok="t"/>
            </v:shape>
            <w10:wrap anchorx="page"/>
          </v:group>
        </w:pict>
      </w:r>
      <w:r>
        <w:pict>
          <v:shape id="_x0000_i1031" type="#_x0000_t75" style="width:408.55pt;height:100.9pt">
            <v:imagedata r:id="rId17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254" w:right="292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3.5.4: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928" w:right="595"/>
        <w:jc w:val="center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before="2" w:line="100" w:lineRule="exact"/>
        <w:rPr>
          <w:sz w:val="10"/>
          <w:szCs w:val="10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548"/>
      </w:pPr>
      <w:r>
        <w:pict>
          <v:group id="_x0000_s2123" style="position:absolute;left:0;text-align:left;margin-left:107.8pt;margin-top:-3.4pt;width:418.65pt;height:106.9pt;z-index:-2169;mso-position-horizontal-relative:page" coordorigin="2156,-68" coordsize="8373,2138">
            <v:shape id="_x0000_s2127" style="position:absolute;left:2160;top:-64;width:8365;height:0" coordorigin="2160,-64" coordsize="8365,0" path="m2160,-64r8365,e" filled="f" strokeweight=".14042mm">
              <v:path arrowok="t"/>
            </v:shape>
            <v:shape id="_x0000_s2126" style="position:absolute;left:2164;top:-64;width:0;height:2130" coordorigin="2164,-64" coordsize="0,2130" path="m2164,2066r,-2130e" filled="f" strokeweight=".14042mm">
              <v:path arrowok="t"/>
            </v:shape>
            <v:shape id="_x0000_s2125" style="position:absolute;left:10521;top:-64;width:0;height:2130" coordorigin="10521,-64" coordsize="0,2130" path="m10521,2066r,-2130e" filled="f" strokeweight=".14042mm">
              <v:path arrowok="t"/>
            </v:shape>
            <v:shape id="_x0000_s2124" style="position:absolute;left:2160;top:2066;width:8365;height:0" coordorigin="2160,2066" coordsize="8365,0" path="m2160,2066r8365,e" filled="f" strokeweight=".14042mm">
              <v:path arrowok="t"/>
            </v:shape>
            <w10:wrap anchorx="page"/>
          </v:group>
        </w:pict>
      </w:r>
      <w:r>
        <w:pict>
          <v:shape id="_x0000_i1032" type="#_x0000_t75" style="width:408.55pt;height:100.35pt">
            <v:imagedata r:id="rId18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274" w:right="2942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3.5.5: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7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773" w:right="1441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3.5.5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5" w:line="240" w:lineRule="exact"/>
        <w:rPr>
          <w:sz w:val="24"/>
          <w:szCs w:val="24"/>
        </w:rPr>
      </w:pPr>
    </w:p>
    <w:p w:rsidR="00B82100" w:rsidRDefault="00000000">
      <w:pPr>
        <w:ind w:left="548"/>
      </w:pPr>
      <w:r>
        <w:pict>
          <v:group id="_x0000_s2117" style="position:absolute;left:0;text-align:left;margin-left:107.8pt;margin-top:-3.4pt;width:418.65pt;height:127.6pt;z-index:-2168;mso-position-horizontal-relative:page" coordorigin="2156,-68" coordsize="8373,2552">
            <v:shape id="_x0000_s2121" style="position:absolute;left:2160;top:-64;width:8365;height:0" coordorigin="2160,-64" coordsize="8365,0" path="m2160,-64r8365,e" filled="f" strokeweight=".14042mm">
              <v:path arrowok="t"/>
            </v:shape>
            <v:shape id="_x0000_s2120" style="position:absolute;left:2164;top:-64;width:0;height:2544" coordorigin="2164,-64" coordsize="0,2544" path="m2164,2481r,-2545e" filled="f" strokeweight=".14042mm">
              <v:path arrowok="t"/>
            </v:shape>
            <v:shape id="_x0000_s2119" style="position:absolute;left:10521;top:-64;width:0;height:2544" coordorigin="10521,-64" coordsize="0,2544" path="m10521,2481r,-2545e" filled="f" strokeweight=".14042mm">
              <v:path arrowok="t"/>
            </v:shape>
            <v:shape id="_x0000_s2118" style="position:absolute;left:2160;top:2481;width:8365;height:0" coordorigin="2160,2481" coordsize="8365,0" path="m2160,2481r8365,e" filled="f" strokeweight=".14042mm">
              <v:path arrowok="t"/>
            </v:shape>
            <w10:wrap anchorx="page"/>
          </v:group>
        </w:pict>
      </w:r>
      <w:r>
        <w:pict>
          <v:shape id="_x0000_i1033" type="#_x0000_t75" style="width:408.55pt;height:121.1pt">
            <v:imagedata r:id="rId19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048" w:right="2716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3.5.6: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w w:val="108"/>
          <w:sz w:val="24"/>
          <w:szCs w:val="24"/>
        </w:rPr>
        <w:t>bank_detail</w:t>
      </w:r>
      <w:proofErr w:type="spellEnd"/>
      <w:r>
        <w:rPr>
          <w:spacing w:val="-5"/>
          <w:w w:val="108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586" w:right="1253"/>
        <w:jc w:val="center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3.5.6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bank_detail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2" w:line="220" w:lineRule="exact"/>
        <w:rPr>
          <w:sz w:val="22"/>
          <w:szCs w:val="22"/>
        </w:rPr>
      </w:pPr>
    </w:p>
    <w:p w:rsidR="00B82100" w:rsidRDefault="00000000">
      <w:pPr>
        <w:ind w:left="548"/>
      </w:pPr>
      <w:r>
        <w:pict>
          <v:group id="_x0000_s2111" style="position:absolute;left:0;text-align:left;margin-left:107.8pt;margin-top:-3.4pt;width:418.65pt;height:96.1pt;z-index:-2167;mso-position-horizontal-relative:page" coordorigin="2156,-68" coordsize="8373,1922">
            <v:shape id="_x0000_s2115" style="position:absolute;left:2160;top:-64;width:8365;height:0" coordorigin="2160,-64" coordsize="8365,0" path="m2160,-64r8365,e" filled="f" strokeweight=".14042mm">
              <v:path arrowok="t"/>
            </v:shape>
            <v:shape id="_x0000_s2114" style="position:absolute;left:2164;top:-64;width:0;height:1914" coordorigin="2164,-64" coordsize="0,1914" path="m2164,1851r,-1915e" filled="f" strokeweight=".14042mm">
              <v:path arrowok="t"/>
            </v:shape>
            <v:shape id="_x0000_s2113" style="position:absolute;left:10521;top:-64;width:0;height:1914" coordorigin="10521,-64" coordsize="0,1914" path="m10521,1851r,-1915e" filled="f" strokeweight=".14042mm">
              <v:path arrowok="t"/>
            </v:shape>
            <v:shape id="_x0000_s2112" style="position:absolute;left:2160;top:1851;width:8365;height:0" coordorigin="2160,1851" coordsize="8365,0" path="m2160,1851r8365,e" filled="f" strokeweight=".14042mm">
              <v:path arrowok="t"/>
            </v:shape>
            <w10:wrap anchorx="page"/>
          </v:group>
        </w:pict>
      </w:r>
      <w:r>
        <w:pict>
          <v:shape id="_x0000_i1034" type="#_x0000_t75" style="width:408.55pt;height:89.45pt">
            <v:imagedata r:id="rId20" o:title=""/>
          </v:shape>
        </w:pict>
      </w:r>
    </w:p>
    <w:p w:rsidR="00B82100" w:rsidRDefault="00B82100">
      <w:pPr>
        <w:spacing w:before="7" w:line="180" w:lineRule="exact"/>
        <w:rPr>
          <w:sz w:val="19"/>
          <w:szCs w:val="19"/>
        </w:rPr>
      </w:pPr>
    </w:p>
    <w:p w:rsidR="00B82100" w:rsidRDefault="00000000">
      <w:pPr>
        <w:spacing w:before="12"/>
        <w:ind w:left="3300" w:right="2968"/>
        <w:jc w:val="center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3.5.7: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33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6"/>
          <w:sz w:val="24"/>
          <w:szCs w:val="24"/>
        </w:rPr>
        <w:t>able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1844" w:right="1512"/>
        <w:jc w:val="center"/>
        <w:rPr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3.5.7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</w:p>
    <w:p w:rsidR="00B82100" w:rsidRDefault="00B82100">
      <w:pPr>
        <w:spacing w:before="2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:rsidR="00B82100" w:rsidRDefault="00B82100">
      <w:pPr>
        <w:spacing w:before="3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400" w:lineRule="exact"/>
        <w:ind w:left="2389"/>
        <w:rPr>
          <w:sz w:val="36"/>
          <w:szCs w:val="36"/>
        </w:rPr>
      </w:pPr>
      <w:r>
        <w:rPr>
          <w:w w:val="105"/>
          <w:sz w:val="36"/>
          <w:szCs w:val="36"/>
        </w:rPr>
        <w:t>IMPLEMEN</w:t>
      </w:r>
      <w:r>
        <w:rPr>
          <w:spacing w:val="-34"/>
          <w:w w:val="105"/>
          <w:sz w:val="36"/>
          <w:szCs w:val="36"/>
        </w:rPr>
        <w:t>T</w:t>
      </w:r>
      <w:r>
        <w:rPr>
          <w:spacing w:val="-36"/>
          <w:w w:val="105"/>
          <w:sz w:val="36"/>
          <w:szCs w:val="36"/>
        </w:rPr>
        <w:t>A</w:t>
      </w:r>
      <w:r>
        <w:rPr>
          <w:w w:val="105"/>
          <w:sz w:val="36"/>
          <w:szCs w:val="36"/>
        </w:rPr>
        <w:t>TION</w:t>
      </w:r>
      <w:r>
        <w:rPr>
          <w:spacing w:val="36"/>
          <w:w w:val="105"/>
          <w:sz w:val="36"/>
          <w:szCs w:val="36"/>
        </w:rPr>
        <w:t xml:space="preserve"> </w:t>
      </w:r>
      <w:r>
        <w:rPr>
          <w:w w:val="105"/>
          <w:sz w:val="36"/>
          <w:szCs w:val="36"/>
        </w:rPr>
        <w:t>CODE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2" w:line="220" w:lineRule="exact"/>
        <w:rPr>
          <w:sz w:val="22"/>
          <w:szCs w:val="22"/>
        </w:rPr>
      </w:pPr>
    </w:p>
    <w:p w:rsidR="00B82100" w:rsidRDefault="00000000">
      <w:pPr>
        <w:ind w:left="480"/>
        <w:rPr>
          <w:sz w:val="28"/>
          <w:szCs w:val="28"/>
        </w:rPr>
      </w:pPr>
      <w:r>
        <w:rPr>
          <w:sz w:val="24"/>
          <w:szCs w:val="24"/>
        </w:rPr>
        <w:t xml:space="preserve">4.1  </w:t>
      </w:r>
      <w:r>
        <w:rPr>
          <w:spacing w:val="56"/>
          <w:sz w:val="24"/>
          <w:szCs w:val="24"/>
        </w:rPr>
        <w:t xml:space="preserve"> </w:t>
      </w:r>
      <w:r>
        <w:rPr>
          <w:w w:val="105"/>
          <w:sz w:val="28"/>
          <w:szCs w:val="28"/>
        </w:rPr>
        <w:t>IMPLEMEN</w:t>
      </w:r>
      <w:r>
        <w:rPr>
          <w:spacing w:val="-26"/>
          <w:w w:val="105"/>
          <w:sz w:val="28"/>
          <w:szCs w:val="28"/>
        </w:rPr>
        <w:t>T</w:t>
      </w:r>
      <w:r>
        <w:rPr>
          <w:spacing w:val="-28"/>
          <w:w w:val="105"/>
          <w:sz w:val="28"/>
          <w:szCs w:val="28"/>
        </w:rPr>
        <w:t>A</w:t>
      </w:r>
      <w:r>
        <w:rPr>
          <w:w w:val="105"/>
          <w:sz w:val="28"/>
          <w:szCs w:val="28"/>
        </w:rPr>
        <w:t>TION</w:t>
      </w:r>
      <w:r>
        <w:rPr>
          <w:spacing w:val="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CODE</w:t>
      </w:r>
    </w:p>
    <w:p w:rsidR="00B82100" w:rsidRDefault="00B82100">
      <w:pPr>
        <w:spacing w:line="200" w:lineRule="exact"/>
      </w:pPr>
    </w:p>
    <w:p w:rsidR="00B82100" w:rsidRDefault="00B82100">
      <w:pPr>
        <w:spacing w:before="9" w:line="240" w:lineRule="exact"/>
        <w:rPr>
          <w:sz w:val="24"/>
          <w:szCs w:val="24"/>
        </w:rPr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4.1.1  </w:t>
      </w:r>
      <w:r>
        <w:rPr>
          <w:spacing w:val="5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CONNECTION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7"/>
          <w:sz w:val="24"/>
          <w:szCs w:val="24"/>
        </w:rPr>
        <w:t>R</w:t>
      </w:r>
      <w:r>
        <w:rPr>
          <w:sz w:val="24"/>
          <w:szCs w:val="24"/>
        </w:rPr>
        <w:t>ONT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CK</w:t>
      </w:r>
      <w:r>
        <w:rPr>
          <w:spacing w:val="2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END</w:t>
      </w:r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connect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the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database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7F00"/>
          <w:sz w:val="24"/>
          <w:szCs w:val="24"/>
        </w:rPr>
        <w:t>mysqli_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connec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sz w:val="24"/>
          <w:szCs w:val="24"/>
        </w:rPr>
        <w:t>'localhos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t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3583" w:right="3914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'root'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,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3583" w:right="3422"/>
        <w:jc w:val="center"/>
        <w:rPr>
          <w:rFonts w:ascii="Consolas" w:eastAsia="Consolas" w:hAnsi="Consolas" w:cs="Consolas"/>
          <w:sz w:val="24"/>
          <w:szCs w:val="24"/>
        </w:rPr>
      </w:pPr>
      <w:r>
        <w:pict>
          <v:group id="_x0000_s2107" style="position:absolute;left:0;text-align:left;margin-left:107.8pt;margin-top:-93.05pt;width:415.7pt;height:244.25pt;z-index:-2166;mso-position-horizontal-relative:page" coordorigin="2156,-1861" coordsize="8314,4885">
            <v:shape id="_x0000_s2109" style="position:absolute;left:2160;top:-1857;width:8306;height:4877" coordorigin="2160,-1857" coordsize="8306,4877" path="m2160,2934r25,61l2245,3019r8136,l10441,2994r25,-60l10466,-1773r-25,-59l10381,-1857r-8136,l2185,-1832r-25,60l2160,2934xe" fillcolor="#3f3f3f" stroked="f">
              <v:path arrowok="t"/>
            </v:shape>
            <v:shape id="_x0000_s2108" style="position:absolute;left:2188;top:-1829;width:8249;height:4820" coordorigin="2188,-1829" coordsize="8249,4820" path="m2188,2934r35,53l2245,2991r8136,l10403,2987r18,-13l10433,2956r4,-22l10437,-1772r-4,-22l10421,-1812r-18,-12l10381,-1829r-8136,l2223,-1824r-18,12l2193,-1794r-5,22l2188,2934xe" fillcolor="#f2f2f2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'scholarshi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p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);</w:t>
      </w:r>
    </w:p>
    <w:p w:rsidR="00B82100" w:rsidRDefault="00B82100">
      <w:pPr>
        <w:spacing w:before="6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connection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66666"/>
          <w:sz w:val="24"/>
          <w:szCs w:val="24"/>
        </w:rPr>
        <w:t>!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gramEnd"/>
      <w:r>
        <w:rPr>
          <w:rFonts w:ascii="Consolas" w:eastAsia="Consolas" w:hAnsi="Consolas" w:cs="Consolas"/>
          <w:color w:val="19167C"/>
          <w:sz w:val="24"/>
          <w:szCs w:val="24"/>
        </w:rPr>
        <w:t>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77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'Connection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mysqli_connect_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2" w:line="100" w:lineRule="exact"/>
        <w:rPr>
          <w:sz w:val="11"/>
          <w:szCs w:val="11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4.1.2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DELETE </w:t>
      </w:r>
      <w:r>
        <w:rPr>
          <w:spacing w:val="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COLLEGE</w:t>
      </w:r>
      <w:proofErr w:type="gramEnd"/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666666"/>
          <w:sz w:val="24"/>
          <w:szCs w:val="24"/>
        </w:rPr>
        <w:t>!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7F00"/>
          <w:sz w:val="24"/>
          <w:szCs w:val="24"/>
        </w:rPr>
        <w:t>array_filte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sz w:val="24"/>
          <w:szCs w:val="24"/>
        </w:rPr>
        <w:t>))){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escape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3D7A7A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chars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c_code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mysqli_real_escape_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eastAsia="Consolas" w:hAnsi="Consolas" w:cs="Consolas"/>
          <w:color w:val="000000"/>
          <w:spacing w:val="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571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$_POS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T</w:t>
      </w:r>
      <w:r>
        <w:rPr>
          <w:rFonts w:ascii="Consolas" w:eastAsia="Consolas" w:hAnsi="Consolas" w:cs="Consolas"/>
          <w:color w:val="000000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c_cod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]);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to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delete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"DELETE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FROM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college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c_code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6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r>
        <w:pict>
          <v:group id="_x0000_s2104" style="position:absolute;left:0;text-align:left;margin-left:107.8pt;margin-top:103.3pt;width:415.7pt;height:374.25pt;z-index:-2165;mso-position-horizontal-relative:page;mso-position-vertical-relative:page" coordorigin="2156,2066" coordsize="8314,7485">
            <v:shape id="_x0000_s2106" style="position:absolute;left:2160;top:2070;width:8306;height:7477" coordorigin="2160,2070" coordsize="8306,7477" path="m2160,9462r25,60l2245,9547r8136,l10441,9522r25,-60l10466,2154r-25,-60l10381,2070r-8136,l2185,2095r-25,60l2160,9462xe" fillcolor="#3f3f3f" stroked="f">
              <v:path arrowok="t"/>
            </v:shape>
            <v:shape id="_x0000_s2105" style="position:absolute;left:2188;top:2098;width:8249;height:7420" coordorigin="2188,2098" coordsize="8249,7420" path="m2188,9462r35,52l2245,9518r8136,l10403,9514r18,-12l10433,9484r4,-22l10437,2154r-4,-22l10421,2114r-18,-12l10381,2098r-8136,l2223,2102r-18,13l2193,2133r-5,22l2188,9462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whether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executed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successfully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mysqli_q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u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ery</w:t>
      </w:r>
      <w:proofErr w:type="spell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738" w:right="4529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 xml:space="preserve">nothing </w:t>
      </w:r>
      <w:r>
        <w:rPr>
          <w:rFonts w:ascii="Consolas" w:eastAsia="Consolas" w:hAnsi="Consolas" w:cs="Consolas"/>
          <w:color w:val="3D7A7A"/>
          <w:sz w:val="24"/>
          <w:szCs w:val="24"/>
        </w:rPr>
        <w:t>for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now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  <w:proofErr w:type="gramEnd"/>
    </w:p>
    <w:p w:rsidR="00B82100" w:rsidRDefault="00000000">
      <w:pPr>
        <w:spacing w:before="3" w:line="420" w:lineRule="atLeast"/>
        <w:ind w:left="4236" w:right="2064" w:hanging="24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y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'Unable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to</w:t>
      </w:r>
      <w:r>
        <w:rPr>
          <w:rFonts w:ascii="Consolas" w:eastAsia="Consolas" w:hAnsi="Consolas" w:cs="Consolas"/>
          <w:color w:val="BA2121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delete: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mysqli_err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o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12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2" w:line="100" w:lineRule="exact"/>
        <w:rPr>
          <w:sz w:val="11"/>
          <w:szCs w:val="11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4.1.3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INSE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COLLEGE</w:t>
      </w:r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college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('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',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5220"/>
        <w:rPr>
          <w:rFonts w:ascii="Consolas" w:eastAsia="Consolas" w:hAnsi="Consolas" w:cs="Consolas"/>
          <w:sz w:val="24"/>
          <w:szCs w:val="24"/>
        </w:rPr>
      </w:pPr>
      <w:r>
        <w:pict>
          <v:group id="_x0000_s2101" style="position:absolute;left:0;text-align:left;margin-left:107.8pt;margin-top:103.3pt;width:415.7pt;height:265.9pt;z-index:-2164;mso-position-horizontal-relative:page;mso-position-vertical-relative:page" coordorigin="2156,2066" coordsize="8314,5318">
            <v:shape id="_x0000_s2103" style="position:absolute;left:2160;top:2070;width:8306;height:5310" coordorigin="2160,2070" coordsize="8306,5310" path="m2160,7295r25,60l2245,7380r8136,l10441,7355r25,-60l10466,2154r-25,-60l10381,2070r-8136,l2185,2095r-25,60l2160,7295xe" fillcolor="#3f3f3f" stroked="f">
              <v:path arrowok="t"/>
            </v:shape>
            <v:shape id="_x0000_s2102" style="position:absolute;left:2188;top:2098;width:8249;height:5253" coordorigin="2188,2098" coordsize="8249,5253" path="m2188,7295r35,52l2245,7351r8136,l10403,7347r18,-12l10433,7317r4,-22l10437,2154r-4,-22l10421,2114r-18,-12l10381,2098r-8136,l2223,2102r-18,13l2193,2133r-5,22l2188,7295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c_nam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',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52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c_passwor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6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check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whether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the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query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executed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w w:val="93"/>
          <w:sz w:val="24"/>
          <w:szCs w:val="24"/>
        </w:rPr>
        <w:t>without</w:t>
      </w:r>
      <w:r>
        <w:rPr>
          <w:rFonts w:ascii="Consolas" w:eastAsia="Consolas" w:hAnsi="Consolas" w:cs="Consolas"/>
          <w:color w:val="3D7A7A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any</w:t>
      </w:r>
      <w:r>
        <w:rPr>
          <w:rFonts w:ascii="Consolas" w:eastAsia="Consolas" w:hAnsi="Consolas" w:cs="Consolas"/>
          <w:color w:val="3D7A7A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error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D7A7A"/>
          <w:sz w:val="24"/>
          <w:szCs w:val="24"/>
        </w:rPr>
        <w:t>//</w:t>
      </w:r>
      <w:r>
        <w:rPr>
          <w:rFonts w:ascii="Consolas" w:eastAsia="Consolas" w:hAnsi="Consolas" w:cs="Consolas"/>
          <w:color w:val="3D7A7A"/>
          <w:spacing w:val="-2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Do</w:t>
      </w:r>
      <w:r>
        <w:rPr>
          <w:rFonts w:ascii="Consolas" w:eastAsia="Consolas" w:hAnsi="Consolas" w:cs="Consolas"/>
          <w:color w:val="3D7A7A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3D7A7A"/>
          <w:sz w:val="24"/>
          <w:szCs w:val="24"/>
        </w:rPr>
        <w:t>nothing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  <w:proofErr w:type="gram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$error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s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y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'Unable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to</w:t>
      </w:r>
      <w:r>
        <w:rPr>
          <w:rFonts w:ascii="Consolas" w:eastAsia="Consolas" w:hAnsi="Consolas" w:cs="Consolas"/>
          <w:color w:val="BA2121"/>
          <w:spacing w:val="-2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insert: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2" w:line="160" w:lineRule="exact"/>
        <w:rPr>
          <w:sz w:val="17"/>
          <w:szCs w:val="17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4.1.4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VERIFYING </w:t>
      </w:r>
      <w:r>
        <w:rPr>
          <w:spacing w:val="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APPLIC</w:t>
      </w:r>
      <w:r>
        <w:rPr>
          <w:spacing w:val="-23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proofErr w:type="gramEnd"/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sql_ver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"UPDATE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application\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SET</w:t>
      </w:r>
      <w:r>
        <w:rPr>
          <w:rFonts w:ascii="Consolas" w:eastAsia="Consolas" w:hAnsi="Consolas" w:cs="Consolas"/>
          <w:color w:val="BA2121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status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'verifie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'\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app_id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id_to_upd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a</w:t>
      </w:r>
      <w:r>
        <w:rPr>
          <w:rFonts w:ascii="Consolas" w:eastAsia="Consolas" w:hAnsi="Consolas" w:cs="Consolas"/>
          <w:color w:val="A35977"/>
          <w:sz w:val="24"/>
          <w:szCs w:val="24"/>
        </w:rPr>
        <w:t>te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6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pict>
          <v:group id="_x0000_s2098" style="position:absolute;left:0;text-align:left;margin-left:107.8pt;margin-top:-114.75pt;width:415.7pt;height:244.25pt;z-index:-2163;mso-position-horizontal-relative:page" coordorigin="2156,-2295" coordsize="8314,4885">
            <v:shape id="_x0000_s2100" style="position:absolute;left:2160;top:-2291;width:8306;height:4877" coordorigin="2160,-2291" coordsize="8306,4877" path="m2160,2501r25,60l2245,2586r8136,l10441,2561r25,-60l10466,-2206r-25,-60l10381,-2291r-8136,l2185,-2266r-25,60l2160,2501xe" fillcolor="#3f3f3f" stroked="f">
              <v:path arrowok="t"/>
            </v:shape>
            <v:shape id="_x0000_s2099" style="position:absolute;left:2188;top:-2262;width:8249;height:4820" coordorigin="2188,-2262" coordsize="8249,4820" path="m2188,2501r35,52l2245,2558r8136,l10403,2553r18,-12l10433,2523r4,-22l10437,-2206r-4,-22l10421,-2246r-18,-12l10381,-2262r-8136,l2223,-2258r-18,12l2193,-2228r-5,22l2188,2501xe" fillcolor="#f2f2f2" stroked="f">
              <v:path arrowok="t"/>
            </v:shape>
            <w10:wrap anchorx="page"/>
          </v:group>
        </w:pict>
      </w: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sql_ve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index.ph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2" w:line="100" w:lineRule="exact"/>
        <w:rPr>
          <w:sz w:val="11"/>
          <w:szCs w:val="11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4.1.5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DECLINING </w:t>
      </w:r>
      <w:r>
        <w:rPr>
          <w:spacing w:val="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APPLIC</w:t>
      </w:r>
      <w:r>
        <w:rPr>
          <w:spacing w:val="-23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TION</w:t>
      </w:r>
      <w:proofErr w:type="gramEnd"/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sql_dec</w:t>
      </w:r>
      <w:proofErr w:type="spellEnd"/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"UPDATE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application\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SET</w:t>
      </w:r>
      <w:r>
        <w:rPr>
          <w:rFonts w:ascii="Consolas" w:eastAsia="Consolas" w:hAnsi="Consolas" w:cs="Consolas"/>
          <w:color w:val="BA2121"/>
          <w:spacing w:val="-3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status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'decline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'\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26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WHERE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app_id</w:t>
      </w:r>
      <w:proofErr w:type="spellEnd"/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=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id_to_upd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a</w:t>
      </w:r>
      <w:r>
        <w:rPr>
          <w:rFonts w:ascii="Consolas" w:eastAsia="Consolas" w:hAnsi="Consolas" w:cs="Consolas"/>
          <w:color w:val="A35977"/>
          <w:sz w:val="24"/>
          <w:szCs w:val="24"/>
        </w:rPr>
        <w:t>te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6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pict>
          <v:group id="_x0000_s2095" style="position:absolute;left:0;text-align:left;margin-left:107.8pt;margin-top:103.3pt;width:415.7pt;height:244.25pt;z-index:-2162;mso-position-horizontal-relative:page;mso-position-vertical-relative:page" coordorigin="2156,2066" coordsize="8314,4885">
            <v:shape id="_x0000_s2097" style="position:absolute;left:2160;top:2070;width:8306;height:4877" coordorigin="2160,2070" coordsize="8306,4877" path="m2160,6861r25,61l2245,6946r8136,l10441,6921r25,-60l10466,2154r-25,-60l10381,2070r-8136,l2185,2095r-25,60l2160,6861xe" fillcolor="#3f3f3f" stroked="f">
              <v:path arrowok="t"/>
            </v:shape>
            <v:shape id="_x0000_s2096" style="position:absolute;left:2188;top:2098;width:8249;height:4820" coordorigin="2188,2098" coordsize="8249,4820" path="m2188,6861r35,53l2245,6918r8136,l10403,6913r18,-12l10433,6883r4,-22l10437,2154r-4,-22l10421,2114r-18,-12l10381,2098r-8136,l2223,2102r-18,13l2193,2133r-5,22l2188,6861xe" fillcolor="#f2f2f2" stroked="f">
              <v:path arrowok="t"/>
            </v:shape>
            <w10:wrap anchorx="page" anchory="page"/>
          </v:group>
        </w:pict>
      </w: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sql_de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c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index.ph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6" w:line="140" w:lineRule="exact"/>
        <w:rPr>
          <w:sz w:val="14"/>
          <w:szCs w:val="14"/>
        </w:rPr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1" w:line="100" w:lineRule="exact"/>
        <w:rPr>
          <w:sz w:val="10"/>
          <w:szCs w:val="10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before="12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4.1.6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INSE</w:t>
      </w:r>
      <w:r>
        <w:rPr>
          <w:spacing w:val="-10"/>
          <w:w w:val="105"/>
          <w:sz w:val="24"/>
          <w:szCs w:val="24"/>
        </w:rPr>
        <w:t>R</w:t>
      </w:r>
      <w:r>
        <w:rPr>
          <w:w w:val="105"/>
          <w:sz w:val="24"/>
          <w:szCs w:val="24"/>
        </w:rPr>
        <w:t>TING</w:t>
      </w:r>
      <w:r>
        <w:rPr>
          <w:spacing w:val="9"/>
          <w:w w:val="10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D</w:t>
      </w:r>
      <w:r>
        <w:rPr>
          <w:spacing w:val="-23"/>
          <w:sz w:val="24"/>
          <w:szCs w:val="24"/>
        </w:rPr>
        <w:t>A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STUDEN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ANK_DE</w:t>
      </w: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AIL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:rsidR="00B82100" w:rsidRDefault="00B82100">
      <w:pPr>
        <w:spacing w:before="2" w:line="160" w:lineRule="exact"/>
        <w:rPr>
          <w:sz w:val="17"/>
          <w:szCs w:val="17"/>
        </w:rPr>
      </w:pPr>
    </w:p>
    <w:p w:rsidR="00B82100" w:rsidRDefault="00000000">
      <w:pPr>
        <w:ind w:left="1189"/>
        <w:rPr>
          <w:sz w:val="24"/>
          <w:szCs w:val="24"/>
        </w:rPr>
      </w:pPr>
      <w:r>
        <w:rPr>
          <w:w w:val="105"/>
          <w:sz w:val="24"/>
          <w:szCs w:val="24"/>
        </w:rPr>
        <w:t>APPLIC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TION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spacing w:val="-22"/>
          <w:w w:val="108"/>
          <w:sz w:val="24"/>
          <w:szCs w:val="24"/>
        </w:rPr>
        <w:t>T</w:t>
      </w:r>
      <w:r>
        <w:rPr>
          <w:w w:val="104"/>
          <w:sz w:val="24"/>
          <w:szCs w:val="24"/>
        </w:rPr>
        <w:t>ABLE</w:t>
      </w:r>
    </w:p>
    <w:p w:rsidR="00B82100" w:rsidRDefault="00B82100">
      <w:pPr>
        <w:spacing w:before="2" w:line="180" w:lineRule="exact"/>
        <w:rPr>
          <w:sz w:val="18"/>
          <w:szCs w:val="18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before="6"/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9B6600"/>
          <w:sz w:val="24"/>
          <w:szCs w:val="24"/>
        </w:rPr>
        <w:t>&lt;?</w:t>
      </w:r>
      <w:proofErr w:type="spellStart"/>
      <w:r>
        <w:rPr>
          <w:rFonts w:ascii="Consolas" w:eastAsia="Consolas" w:hAnsi="Consolas" w:cs="Consolas"/>
          <w:color w:val="9B6600"/>
          <w:sz w:val="24"/>
          <w:szCs w:val="24"/>
        </w:rPr>
        <w:t>php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spacing w:line="370" w:lineRule="auto"/>
        <w:ind w:left="1776" w:right="4648" w:hanging="9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student\ 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('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app_i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d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:rsidR="00B82100" w:rsidRDefault="00000000">
      <w:pPr>
        <w:ind w:left="27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phn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o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719" w:right="4402"/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$passwor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spacing w:line="370" w:lineRule="auto"/>
        <w:ind w:left="1776" w:right="3663" w:hanging="984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 xml:space="preserve">application\ </w:t>
      </w:r>
      <w:proofErr w:type="gram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$app_i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c_cod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',\</w:t>
      </w:r>
    </w:p>
    <w:p w:rsidR="00B82100" w:rsidRDefault="00000000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s_nam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aadha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r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reg_n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o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prev_year_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p</w:t>
      </w:r>
      <w:r>
        <w:rPr>
          <w:rFonts w:ascii="Consolas" w:eastAsia="Consolas" w:hAnsi="Consolas" w:cs="Consolas"/>
          <w:color w:val="A35977"/>
          <w:sz w:val="24"/>
          <w:szCs w:val="24"/>
        </w:rPr>
        <w:t>erc</w:t>
      </w:r>
      <w:proofErr w:type="spellEnd"/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',\</w:t>
      </w:r>
      <w:proofErr w:type="gram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637"/>
        <w:rPr>
          <w:rFonts w:ascii="Consolas" w:eastAsia="Consolas" w:hAnsi="Consolas" w:cs="Consolas"/>
          <w:sz w:val="24"/>
          <w:szCs w:val="24"/>
        </w:rPr>
      </w:pPr>
      <w:r>
        <w:pict>
          <v:group id="_x0000_s2092" style="position:absolute;left:0;text-align:left;margin-left:107.8pt;margin-top:125.15pt;width:415.7pt;height:550.25pt;z-index:-2161;mso-position-horizontal-relative:page;mso-position-vertical-relative:page" coordorigin="2156,2503" coordsize="8314,11005">
            <v:shape id="_x0000_s2094" style="position:absolute;left:2160;top:2507;width:8306;height:10997" coordorigin="2160,2507" coordsize="8306,10997" path="m2160,13420r25,60l2245,13505r8136,l10441,13480r25,-60l10466,2592r-25,-60l10381,2507r-8136,l2185,2532r-25,60l2160,13420xe" fillcolor="#3f3f3f" stroked="f">
              <v:path arrowok="t"/>
            </v:shape>
            <v:shape id="_x0000_s2093" style="position:absolute;left:2188;top:2536;width:8249;height:10940" coordorigin="2188,2536" coordsize="8249,10940" path="m2188,13420r35,52l2245,13476r8136,l10403,13472r18,-12l10433,13442r4,-22l10437,2592r-4,-22l10421,2552r-18,-12l10381,2536r-8136,l2223,2540r-18,12l2193,2570r-5,22l2188,13420xe" fillcolor="#f2f2f2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'Application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Submitte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r>
        <w:rPr>
          <w:rFonts w:ascii="Consolas" w:eastAsia="Consolas" w:hAnsi="Consolas" w:cs="Consolas"/>
          <w:color w:val="666666"/>
          <w:spacing w:val="-2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19167C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"INSERT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sz w:val="24"/>
          <w:szCs w:val="24"/>
        </w:rPr>
        <w:t>INTO</w:t>
      </w:r>
      <w:r>
        <w:rPr>
          <w:rFonts w:ascii="Consolas" w:eastAsia="Consolas" w:hAnsi="Consolas" w:cs="Consolas"/>
          <w:color w:val="BA2121"/>
          <w:spacing w:val="-45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bank_detail</w:t>
      </w:r>
      <w:proofErr w:type="spellEnd"/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738" w:right="3914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VALUES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$app_i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d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ifs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c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',\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263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w w:val="93"/>
          <w:sz w:val="24"/>
          <w:szCs w:val="24"/>
        </w:rPr>
        <w:t>acc_n</w:t>
      </w:r>
      <w:r>
        <w:rPr>
          <w:rFonts w:ascii="Consolas" w:eastAsia="Consolas" w:hAnsi="Consolas" w:cs="Consolas"/>
          <w:color w:val="A35977"/>
          <w:spacing w:val="1"/>
          <w:w w:val="93"/>
          <w:sz w:val="24"/>
          <w:szCs w:val="24"/>
        </w:rPr>
        <w:t>o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 xml:space="preserve">', </w:t>
      </w:r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A35977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A35977"/>
          <w:sz w:val="24"/>
          <w:szCs w:val="24"/>
        </w:rPr>
        <w:t>b_nam</w:t>
      </w:r>
      <w:r>
        <w:rPr>
          <w:rFonts w:ascii="Consolas" w:eastAsia="Consolas" w:hAnsi="Consolas" w:cs="Consolas"/>
          <w:color w:val="A35977"/>
          <w:spacing w:val="1"/>
          <w:sz w:val="24"/>
          <w:szCs w:val="24"/>
        </w:rPr>
        <w:t>e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')"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mysqli_</w:t>
      </w:r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q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uery</w:t>
      </w:r>
      <w:proofErr w:type="spellEnd"/>
      <w:r>
        <w:rPr>
          <w:rFonts w:ascii="Consolas" w:eastAsia="Consolas" w:hAnsi="Consolas" w:cs="Consolas"/>
          <w:color w:val="000000"/>
          <w:spacing w:val="1"/>
          <w:w w:val="93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)){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7F00"/>
          <w:sz w:val="24"/>
          <w:szCs w:val="24"/>
        </w:rPr>
        <w:t>session_</w:t>
      </w:r>
      <w:proofErr w:type="gramStart"/>
      <w:r>
        <w:rPr>
          <w:rFonts w:ascii="Consolas" w:eastAsia="Consolas" w:hAnsi="Consolas" w:cs="Consolas"/>
          <w:color w:val="007F00"/>
          <w:sz w:val="24"/>
          <w:szCs w:val="24"/>
        </w:rPr>
        <w:t>star</w:t>
      </w:r>
      <w:r>
        <w:rPr>
          <w:rFonts w:ascii="Consolas" w:eastAsia="Consolas" w:hAnsi="Consolas" w:cs="Consolas"/>
          <w:color w:val="007F00"/>
          <w:spacing w:val="1"/>
          <w:sz w:val="24"/>
          <w:szCs w:val="24"/>
        </w:rPr>
        <w:t>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9167C"/>
          <w:w w:val="93"/>
          <w:sz w:val="24"/>
          <w:szCs w:val="24"/>
        </w:rPr>
        <w:t>$_SESSIO</w:t>
      </w:r>
      <w:r>
        <w:rPr>
          <w:rFonts w:ascii="Consolas" w:eastAsia="Consolas" w:hAnsi="Consolas" w:cs="Consolas"/>
          <w:color w:val="19167C"/>
          <w:spacing w:val="1"/>
          <w:w w:val="93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[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proofErr w:type="spellStart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app_i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 xml:space="preserve">] </w:t>
      </w:r>
      <w:r>
        <w:rPr>
          <w:rFonts w:ascii="Consolas" w:eastAsia="Consolas" w:hAnsi="Consolas" w:cs="Consolas"/>
          <w:color w:val="666666"/>
          <w:sz w:val="24"/>
          <w:szCs w:val="24"/>
        </w:rPr>
        <w:t>=</w:t>
      </w:r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19167C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color w:val="19167C"/>
          <w:sz w:val="24"/>
          <w:szCs w:val="24"/>
        </w:rPr>
        <w:t>app_i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d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7F00"/>
          <w:w w:val="93"/>
          <w:sz w:val="24"/>
          <w:szCs w:val="24"/>
        </w:rPr>
        <w:t>heade</w:t>
      </w:r>
      <w:r>
        <w:rPr>
          <w:rFonts w:ascii="Consolas" w:eastAsia="Consolas" w:hAnsi="Consolas" w:cs="Consolas"/>
          <w:color w:val="007F00"/>
          <w:spacing w:val="1"/>
          <w:w w:val="93"/>
          <w:sz w:val="24"/>
          <w:szCs w:val="24"/>
        </w:rPr>
        <w:t>r</w:t>
      </w:r>
      <w:r>
        <w:rPr>
          <w:rFonts w:ascii="Consolas" w:eastAsia="Consolas" w:hAnsi="Consolas" w:cs="Consolas"/>
          <w:color w:val="000000"/>
          <w:w w:val="9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'Location: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BA2121"/>
          <w:sz w:val="24"/>
          <w:szCs w:val="24"/>
        </w:rPr>
        <w:t>studetail.ph</w:t>
      </w:r>
      <w:r>
        <w:rPr>
          <w:rFonts w:ascii="Consolas" w:eastAsia="Consolas" w:hAnsi="Consolas" w:cs="Consolas"/>
          <w:color w:val="BA2121"/>
          <w:spacing w:val="1"/>
          <w:sz w:val="24"/>
          <w:szCs w:val="24"/>
        </w:rPr>
        <w:t>p</w:t>
      </w:r>
      <w:proofErr w:type="spellEnd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792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  <w:r>
        <w:rPr>
          <w:rFonts w:ascii="Consolas" w:eastAsia="Consolas" w:hAnsi="Consolas" w:cs="Consolas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7F00"/>
          <w:sz w:val="24"/>
          <w:szCs w:val="24"/>
        </w:rPr>
        <w:t>else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000000">
      <w:pPr>
        <w:ind w:left="1038"/>
        <w:rPr>
          <w:rFonts w:ascii="Consolas" w:eastAsia="Consolas" w:hAnsi="Consolas" w:cs="Consolas"/>
          <w:sz w:val="24"/>
          <w:szCs w:val="24"/>
        </w:rPr>
        <w:sectPr w:rsidR="00B82100">
          <w:pgSz w:w="11920" w:h="16840"/>
          <w:pgMar w:top="1000" w:right="1300" w:bottom="280" w:left="1680" w:header="720" w:footer="739" w:gutter="0"/>
          <w:cols w:space="720"/>
        </w:sectPr>
      </w:pPr>
      <w:r>
        <w:rPr>
          <w:rFonts w:ascii="Consolas" w:eastAsia="Consolas" w:hAnsi="Consolas" w:cs="Consolas"/>
          <w:color w:val="007F00"/>
          <w:sz w:val="24"/>
          <w:szCs w:val="24"/>
        </w:rPr>
        <w:t>echo</w:t>
      </w:r>
      <w:r>
        <w:rPr>
          <w:rFonts w:ascii="Consolas" w:eastAsia="Consolas" w:hAnsi="Consolas" w:cs="Consolas"/>
          <w:color w:val="007F00"/>
          <w:spacing w:val="-4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'query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BA2121"/>
          <w:w w:val="93"/>
          <w:sz w:val="24"/>
          <w:szCs w:val="24"/>
        </w:rPr>
        <w:t>error:</w:t>
      </w:r>
      <w:r>
        <w:rPr>
          <w:rFonts w:ascii="Consolas" w:eastAsia="Consolas" w:hAnsi="Consolas" w:cs="Consolas"/>
          <w:color w:val="BA2121"/>
          <w:spacing w:val="1"/>
          <w:w w:val="93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BA2121"/>
          <w:sz w:val="24"/>
          <w:szCs w:val="24"/>
        </w:rPr>
        <w:t>'</w:t>
      </w:r>
      <w:r>
        <w:rPr>
          <w:rFonts w:ascii="Consolas" w:eastAsia="Consolas" w:hAnsi="Consolas" w:cs="Consolas"/>
          <w:color w:val="BA2121"/>
          <w:spacing w:val="-18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66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color w:val="666666"/>
          <w:spacing w:val="-1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  <w:szCs w:val="24"/>
        </w:rPr>
        <w:t>(</w:t>
      </w:r>
      <w:r>
        <w:rPr>
          <w:rFonts w:ascii="Consolas" w:eastAsia="Consolas" w:hAnsi="Consolas" w:cs="Consolas"/>
          <w:color w:val="19167C"/>
          <w:sz w:val="24"/>
          <w:szCs w:val="24"/>
        </w:rPr>
        <w:t>$con</w:t>
      </w:r>
      <w:r>
        <w:rPr>
          <w:rFonts w:ascii="Consolas" w:eastAsia="Consolas" w:hAnsi="Consolas" w:cs="Consolas"/>
          <w:color w:val="19167C"/>
          <w:spacing w:val="1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>);}</w:t>
      </w:r>
      <w:r>
        <w:rPr>
          <w:rFonts w:ascii="Consolas" w:eastAsia="Consolas" w:hAnsi="Consolas" w:cs="Consolas"/>
          <w:color w:val="9B6600"/>
          <w:sz w:val="24"/>
          <w:szCs w:val="24"/>
        </w:rPr>
        <w:t>?&gt;</w:t>
      </w:r>
    </w:p>
    <w:p w:rsidR="00B82100" w:rsidRDefault="00B82100">
      <w:pPr>
        <w:spacing w:before="2" w:line="140" w:lineRule="exact"/>
        <w:rPr>
          <w:sz w:val="14"/>
          <w:szCs w:val="14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360" w:lineRule="exact"/>
        <w:ind w:left="480"/>
        <w:rPr>
          <w:sz w:val="32"/>
          <w:szCs w:val="32"/>
        </w:rPr>
      </w:pPr>
      <w:r>
        <w:rPr>
          <w:w w:val="107"/>
          <w:sz w:val="32"/>
          <w:szCs w:val="32"/>
        </w:rPr>
        <w:t>CHAPTER</w:t>
      </w:r>
      <w:r>
        <w:rPr>
          <w:spacing w:val="-6"/>
          <w:w w:val="107"/>
          <w:sz w:val="32"/>
          <w:szCs w:val="32"/>
        </w:rPr>
        <w:t xml:space="preserve"> </w:t>
      </w:r>
      <w:r>
        <w:rPr>
          <w:sz w:val="32"/>
          <w:szCs w:val="32"/>
        </w:rPr>
        <w:t>5</w:t>
      </w:r>
    </w:p>
    <w:p w:rsidR="00B82100" w:rsidRDefault="00B82100">
      <w:pPr>
        <w:spacing w:before="3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000000">
      <w:pPr>
        <w:spacing w:line="400" w:lineRule="exact"/>
        <w:ind w:left="3530" w:right="3190"/>
        <w:jc w:val="center"/>
        <w:rPr>
          <w:w w:val="104"/>
          <w:sz w:val="36"/>
          <w:szCs w:val="36"/>
        </w:rPr>
      </w:pPr>
      <w:r>
        <w:rPr>
          <w:w w:val="99"/>
          <w:sz w:val="36"/>
          <w:szCs w:val="36"/>
        </w:rPr>
        <w:t>S</w:t>
      </w:r>
      <w:r>
        <w:rPr>
          <w:spacing w:val="-7"/>
          <w:w w:val="99"/>
          <w:sz w:val="36"/>
          <w:szCs w:val="36"/>
        </w:rPr>
        <w:t>N</w:t>
      </w:r>
      <w:r>
        <w:rPr>
          <w:w w:val="104"/>
          <w:sz w:val="36"/>
          <w:szCs w:val="36"/>
        </w:rPr>
        <w:t>APSH</w:t>
      </w:r>
      <w:r>
        <w:rPr>
          <w:spacing w:val="-14"/>
          <w:w w:val="104"/>
          <w:sz w:val="36"/>
          <w:szCs w:val="36"/>
        </w:rPr>
        <w:t>O</w:t>
      </w:r>
      <w:r>
        <w:rPr>
          <w:w w:val="104"/>
          <w:sz w:val="36"/>
          <w:szCs w:val="36"/>
        </w:rPr>
        <w:t>TS</w:t>
      </w:r>
    </w:p>
    <w:p w:rsidR="002E4806" w:rsidRDefault="002132A0" w:rsidP="002E4806">
      <w:pPr>
        <w:spacing w:before="19"/>
        <w:ind w:left="2699" w:right="2359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315914" behindDoc="0" locked="0" layoutInCell="1" allowOverlap="1" wp14:anchorId="79D14EAD" wp14:editId="6DC43E1A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679440" cy="4834890"/>
            <wp:effectExtent l="19050" t="19050" r="1651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834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0" w:rsidRDefault="002132A0" w:rsidP="002E4806">
      <w:pPr>
        <w:spacing w:before="19"/>
        <w:ind w:left="2699" w:right="2359"/>
        <w:jc w:val="center"/>
        <w:rPr>
          <w:sz w:val="24"/>
          <w:szCs w:val="24"/>
        </w:rPr>
      </w:pPr>
    </w:p>
    <w:p w:rsidR="002E4806" w:rsidRDefault="002E4806" w:rsidP="002E4806">
      <w:pPr>
        <w:spacing w:before="19"/>
        <w:ind w:left="2699" w:right="2359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5.1: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Registration</w:t>
      </w:r>
      <w:r>
        <w:rPr>
          <w:spacing w:val="-4"/>
          <w:w w:val="107"/>
          <w:sz w:val="24"/>
          <w:szCs w:val="24"/>
        </w:rPr>
        <w:t xml:space="preserve"> </w:t>
      </w:r>
      <w:r>
        <w:rPr>
          <w:spacing w:val="-2"/>
          <w:w w:val="109"/>
          <w:sz w:val="24"/>
          <w:szCs w:val="24"/>
        </w:rPr>
        <w:t>P</w:t>
      </w:r>
      <w:r>
        <w:rPr>
          <w:w w:val="103"/>
          <w:sz w:val="24"/>
          <w:szCs w:val="24"/>
        </w:rPr>
        <w:t>age</w:t>
      </w:r>
    </w:p>
    <w:p w:rsidR="002E4806" w:rsidRDefault="002E4806" w:rsidP="002E4806">
      <w:pPr>
        <w:spacing w:before="7" w:line="140" w:lineRule="exact"/>
        <w:rPr>
          <w:sz w:val="15"/>
          <w:szCs w:val="15"/>
        </w:rPr>
      </w:pPr>
    </w:p>
    <w:p w:rsidR="002E4806" w:rsidRDefault="002E4806" w:rsidP="002E4806">
      <w:pPr>
        <w:ind w:left="729" w:right="347"/>
        <w:jc w:val="center"/>
        <w:rPr>
          <w:sz w:val="24"/>
          <w:szCs w:val="24"/>
        </w:rPr>
        <w:sectPr w:rsidR="002E4806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gister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scholarship.</w:t>
      </w:r>
    </w:p>
    <w:p w:rsidR="002E4806" w:rsidRDefault="002E4806">
      <w:pPr>
        <w:spacing w:line="400" w:lineRule="exact"/>
        <w:ind w:left="3530" w:right="3190"/>
        <w:jc w:val="center"/>
        <w:rPr>
          <w:sz w:val="36"/>
          <w:szCs w:val="36"/>
        </w:rPr>
      </w:pPr>
    </w:p>
    <w:p w:rsidR="00B82100" w:rsidRDefault="007C6DCA">
      <w:pPr>
        <w:spacing w:line="200" w:lineRule="exact"/>
      </w:pPr>
      <w:r>
        <w:rPr>
          <w:noProof/>
        </w:rPr>
        <w:drawing>
          <wp:anchor distT="0" distB="0" distL="114300" distR="114300" simplePos="0" relativeHeight="503316479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128905</wp:posOffset>
            </wp:positionV>
            <wp:extent cx="5676900" cy="3172460"/>
            <wp:effectExtent l="19050" t="19050" r="19050" b="279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2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7C6DCA" w:rsidRDefault="007C6DCA" w:rsidP="007C6DCA">
      <w:pPr>
        <w:spacing w:line="200" w:lineRule="exact"/>
      </w:pPr>
    </w:p>
    <w:p w:rsidR="007C6DCA" w:rsidRDefault="007C6DCA" w:rsidP="007C6DCA">
      <w:pPr>
        <w:spacing w:before="19"/>
        <w:ind w:left="3031" w:right="2691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5.2: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w w:val="109"/>
          <w:sz w:val="24"/>
          <w:szCs w:val="24"/>
        </w:rPr>
        <w:t>P</w:t>
      </w:r>
      <w:r>
        <w:rPr>
          <w:w w:val="103"/>
          <w:sz w:val="24"/>
          <w:szCs w:val="24"/>
        </w:rPr>
        <w:t>age</w:t>
      </w:r>
    </w:p>
    <w:p w:rsidR="007C6DCA" w:rsidRDefault="007C6DCA" w:rsidP="007C6DCA">
      <w:pPr>
        <w:spacing w:before="7" w:line="140" w:lineRule="exact"/>
        <w:rPr>
          <w:sz w:val="15"/>
          <w:szCs w:val="15"/>
        </w:rPr>
      </w:pPr>
    </w:p>
    <w:p w:rsidR="007C6DCA" w:rsidRDefault="007C6DCA" w:rsidP="007C6DCA">
      <w:pPr>
        <w:ind w:left="507" w:right="125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5.2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credentials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-1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status.</w:t>
      </w:r>
    </w:p>
    <w:p w:rsidR="00B82100" w:rsidRDefault="00B82100">
      <w:pPr>
        <w:spacing w:line="200" w:lineRule="exact"/>
      </w:pPr>
    </w:p>
    <w:p w:rsidR="00B82100" w:rsidRDefault="007C6DCA">
      <w:pPr>
        <w:spacing w:line="200" w:lineRule="exact"/>
      </w:pPr>
      <w:r>
        <w:rPr>
          <w:noProof/>
        </w:rPr>
        <w:drawing>
          <wp:anchor distT="0" distB="0" distL="114300" distR="114300" simplePos="0" relativeHeight="503316479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253365</wp:posOffset>
            </wp:positionV>
            <wp:extent cx="5676900" cy="3130550"/>
            <wp:effectExtent l="19050" t="19050" r="1905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30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00" w:rsidRDefault="00B82100">
      <w:pPr>
        <w:spacing w:before="14" w:line="260" w:lineRule="exact"/>
        <w:rPr>
          <w:sz w:val="26"/>
          <w:szCs w:val="26"/>
        </w:rPr>
      </w:pPr>
    </w:p>
    <w:p w:rsidR="007C6DCA" w:rsidRDefault="007C6DCA" w:rsidP="007C6DCA">
      <w:pPr>
        <w:spacing w:before="19"/>
        <w:ind w:left="3268" w:right="2928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5.3: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59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P</w:t>
      </w:r>
      <w:r>
        <w:rPr>
          <w:spacing w:val="-4"/>
          <w:w w:val="118"/>
          <w:sz w:val="24"/>
          <w:szCs w:val="24"/>
        </w:rPr>
        <w:t>r</w:t>
      </w:r>
      <w:r>
        <w:rPr>
          <w:w w:val="96"/>
          <w:sz w:val="24"/>
          <w:szCs w:val="24"/>
        </w:rPr>
        <w:t>ofile</w:t>
      </w:r>
    </w:p>
    <w:p w:rsidR="007C6DCA" w:rsidRDefault="007C6DCA" w:rsidP="007C6DCA">
      <w:pPr>
        <w:spacing w:before="7" w:line="140" w:lineRule="exact"/>
        <w:rPr>
          <w:sz w:val="15"/>
          <w:szCs w:val="15"/>
        </w:rPr>
      </w:pPr>
    </w:p>
    <w:p w:rsidR="007C6DCA" w:rsidRDefault="007C6DCA" w:rsidP="007C6DCA">
      <w:pPr>
        <w:ind w:left="1599" w:right="1259"/>
        <w:jc w:val="center"/>
        <w:rPr>
          <w:sz w:val="24"/>
          <w:szCs w:val="24"/>
        </w:rPr>
        <w:sectPr w:rsidR="007C6DCA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his/her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</w:p>
    <w:p w:rsidR="00616E87" w:rsidRPr="008732F9" w:rsidRDefault="00616E87" w:rsidP="008732F9">
      <w:pPr>
        <w:spacing w:before="14" w:line="260" w:lineRule="exact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503316479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162849</wp:posOffset>
            </wp:positionV>
            <wp:extent cx="5676900" cy="33528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E87" w:rsidRDefault="00616E87" w:rsidP="00616E87">
      <w:pPr>
        <w:spacing w:before="19"/>
        <w:ind w:left="3392" w:right="3052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5.4: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view</w:t>
      </w:r>
    </w:p>
    <w:p w:rsidR="00616E87" w:rsidRDefault="00616E87" w:rsidP="00616E87">
      <w:pPr>
        <w:spacing w:before="7" w:line="140" w:lineRule="exact"/>
        <w:rPr>
          <w:sz w:val="15"/>
          <w:szCs w:val="15"/>
        </w:rPr>
      </w:pPr>
    </w:p>
    <w:p w:rsidR="00616E87" w:rsidRDefault="002229A9" w:rsidP="00616E87">
      <w:pPr>
        <w:ind w:left="747" w:right="365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03316479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338455</wp:posOffset>
            </wp:positionV>
            <wp:extent cx="5676900" cy="3837305"/>
            <wp:effectExtent l="19050" t="19050" r="19050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37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E87">
        <w:rPr>
          <w:sz w:val="24"/>
          <w:szCs w:val="24"/>
        </w:rPr>
        <w:t>Figure</w:t>
      </w:r>
      <w:r w:rsidR="00616E87">
        <w:rPr>
          <w:spacing w:val="-6"/>
          <w:sz w:val="24"/>
          <w:szCs w:val="24"/>
        </w:rPr>
        <w:t xml:space="preserve"> </w:t>
      </w:r>
      <w:r w:rsidR="00616E87">
        <w:rPr>
          <w:sz w:val="24"/>
          <w:szCs w:val="24"/>
        </w:rPr>
        <w:t>5.4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Sh</w:t>
      </w:r>
      <w:r w:rsidR="00616E87">
        <w:rPr>
          <w:spacing w:val="-6"/>
          <w:sz w:val="24"/>
          <w:szCs w:val="24"/>
        </w:rPr>
        <w:t>o</w:t>
      </w:r>
      <w:r w:rsidR="00616E87">
        <w:rPr>
          <w:sz w:val="24"/>
          <w:szCs w:val="24"/>
        </w:rPr>
        <w:t>ws</w:t>
      </w:r>
      <w:r w:rsidR="00616E87">
        <w:rPr>
          <w:spacing w:val="-6"/>
          <w:sz w:val="24"/>
          <w:szCs w:val="24"/>
        </w:rPr>
        <w:t xml:space="preserve"> </w:t>
      </w:r>
      <w:r w:rsidR="00616E87">
        <w:rPr>
          <w:sz w:val="24"/>
          <w:szCs w:val="24"/>
        </w:rPr>
        <w:t>Coll</w:t>
      </w:r>
      <w:r w:rsidR="00616E87">
        <w:rPr>
          <w:spacing w:val="-4"/>
          <w:sz w:val="24"/>
          <w:szCs w:val="24"/>
        </w:rPr>
        <w:t>e</w:t>
      </w:r>
      <w:r w:rsidR="00616E87">
        <w:rPr>
          <w:sz w:val="24"/>
          <w:szCs w:val="24"/>
        </w:rPr>
        <w:t>ge</w:t>
      </w:r>
      <w:r w:rsidR="00616E87">
        <w:rPr>
          <w:spacing w:val="-7"/>
          <w:sz w:val="24"/>
          <w:szCs w:val="24"/>
        </w:rPr>
        <w:t xml:space="preserve"> </w:t>
      </w:r>
      <w:r w:rsidR="00616E87">
        <w:rPr>
          <w:sz w:val="24"/>
          <w:szCs w:val="24"/>
        </w:rPr>
        <w:t>can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vi</w:t>
      </w:r>
      <w:r w:rsidR="00616E87">
        <w:rPr>
          <w:spacing w:val="-6"/>
          <w:sz w:val="24"/>
          <w:szCs w:val="24"/>
        </w:rPr>
        <w:t>e</w:t>
      </w:r>
      <w:r w:rsidR="00616E87">
        <w:rPr>
          <w:sz w:val="24"/>
          <w:szCs w:val="24"/>
        </w:rPr>
        <w:t>w</w:t>
      </w:r>
      <w:r w:rsidR="00616E87">
        <w:rPr>
          <w:spacing w:val="-5"/>
          <w:sz w:val="24"/>
          <w:szCs w:val="24"/>
        </w:rPr>
        <w:t xml:space="preserve"> </w:t>
      </w:r>
      <w:r w:rsidR="00616E87">
        <w:rPr>
          <w:sz w:val="24"/>
          <w:szCs w:val="24"/>
        </w:rPr>
        <w:t>all</w:t>
      </w:r>
      <w:r w:rsidR="00616E87">
        <w:rPr>
          <w:spacing w:val="-2"/>
          <w:sz w:val="24"/>
          <w:szCs w:val="24"/>
        </w:rPr>
        <w:t xml:space="preserve"> </w:t>
      </w:r>
      <w:r w:rsidR="00616E87">
        <w:rPr>
          <w:sz w:val="24"/>
          <w:szCs w:val="24"/>
        </w:rPr>
        <w:t>the</w:t>
      </w:r>
      <w:r w:rsidR="00616E87">
        <w:rPr>
          <w:spacing w:val="-3"/>
          <w:sz w:val="24"/>
          <w:szCs w:val="24"/>
        </w:rPr>
        <w:t xml:space="preserve"> </w:t>
      </w:r>
      <w:r w:rsidR="00616E87">
        <w:rPr>
          <w:sz w:val="24"/>
          <w:szCs w:val="24"/>
        </w:rPr>
        <w:t>applications</w:t>
      </w:r>
      <w:r w:rsidR="00616E87">
        <w:rPr>
          <w:spacing w:val="-12"/>
          <w:sz w:val="24"/>
          <w:szCs w:val="24"/>
        </w:rPr>
        <w:t xml:space="preserve"> </w:t>
      </w:r>
      <w:r w:rsidR="00616E87">
        <w:rPr>
          <w:sz w:val="24"/>
          <w:szCs w:val="24"/>
        </w:rPr>
        <w:t>belonging</w:t>
      </w:r>
      <w:r w:rsidR="00616E87">
        <w:rPr>
          <w:spacing w:val="-10"/>
          <w:sz w:val="24"/>
          <w:szCs w:val="24"/>
        </w:rPr>
        <w:t xml:space="preserve"> </w:t>
      </w:r>
      <w:r w:rsidR="00616E87">
        <w:rPr>
          <w:sz w:val="24"/>
          <w:szCs w:val="24"/>
        </w:rPr>
        <w:t>to</w:t>
      </w:r>
      <w:r w:rsidR="00616E87">
        <w:rPr>
          <w:spacing w:val="-2"/>
          <w:sz w:val="24"/>
          <w:szCs w:val="24"/>
        </w:rPr>
        <w:t xml:space="preserve"> </w:t>
      </w:r>
      <w:r w:rsidR="00616E87">
        <w:rPr>
          <w:sz w:val="24"/>
          <w:szCs w:val="24"/>
        </w:rPr>
        <w:t>that</w:t>
      </w:r>
      <w:r w:rsidR="00616E87">
        <w:rPr>
          <w:spacing w:val="-4"/>
          <w:sz w:val="24"/>
          <w:szCs w:val="24"/>
        </w:rPr>
        <w:t xml:space="preserve"> </w:t>
      </w:r>
      <w:r w:rsidR="00616E87">
        <w:rPr>
          <w:w w:val="99"/>
          <w:sz w:val="24"/>
          <w:szCs w:val="24"/>
        </w:rPr>
        <w:t>coll</w:t>
      </w:r>
      <w:r w:rsidR="00616E87">
        <w:rPr>
          <w:spacing w:val="-4"/>
          <w:w w:val="99"/>
          <w:sz w:val="24"/>
          <w:szCs w:val="24"/>
        </w:rPr>
        <w:t>e</w:t>
      </w:r>
      <w:r w:rsidR="00616E87">
        <w:rPr>
          <w:w w:val="99"/>
          <w:sz w:val="24"/>
          <w:szCs w:val="24"/>
        </w:rPr>
        <w:t>ge.</w:t>
      </w:r>
    </w:p>
    <w:p w:rsidR="00616E87" w:rsidRDefault="00616E87">
      <w:pPr>
        <w:spacing w:before="14" w:line="260" w:lineRule="exact"/>
        <w:rPr>
          <w:sz w:val="26"/>
          <w:szCs w:val="26"/>
        </w:rPr>
      </w:pPr>
    </w:p>
    <w:p w:rsidR="002229A9" w:rsidRDefault="002229A9" w:rsidP="002229A9">
      <w:pPr>
        <w:spacing w:before="19"/>
        <w:ind w:left="3405" w:right="3065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5.5: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pacing w:val="3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College</w:t>
      </w:r>
    </w:p>
    <w:p w:rsidR="002229A9" w:rsidRDefault="002229A9" w:rsidP="002229A9">
      <w:pPr>
        <w:spacing w:before="7" w:line="140" w:lineRule="exact"/>
        <w:rPr>
          <w:sz w:val="15"/>
          <w:szCs w:val="15"/>
        </w:rPr>
      </w:pPr>
    </w:p>
    <w:p w:rsidR="002229A9" w:rsidRDefault="002229A9" w:rsidP="002229A9">
      <w:pPr>
        <w:ind w:left="2270" w:right="1888"/>
        <w:jc w:val="center"/>
        <w:rPr>
          <w:sz w:val="24"/>
          <w:szCs w:val="24"/>
        </w:rPr>
        <w:sectPr w:rsidR="002229A9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5.5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add/delete</w:t>
      </w:r>
      <w:r>
        <w:rPr>
          <w:spacing w:val="-10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</w:t>
      </w:r>
      <w:r>
        <w:rPr>
          <w:spacing w:val="-4"/>
          <w:w w:val="99"/>
          <w:sz w:val="24"/>
          <w:szCs w:val="24"/>
        </w:rPr>
        <w:t>e</w:t>
      </w:r>
      <w:r>
        <w:rPr>
          <w:w w:val="99"/>
          <w:sz w:val="24"/>
          <w:szCs w:val="24"/>
        </w:rPr>
        <w:t>ges.</w:t>
      </w:r>
    </w:p>
    <w:p w:rsidR="007C6DCA" w:rsidRDefault="008725E2">
      <w:pPr>
        <w:spacing w:before="14" w:line="260" w:lineRule="exact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503316479" behindDoc="0" locked="0" layoutInCell="1" allowOverlap="1">
            <wp:simplePos x="0" y="0"/>
            <wp:positionH relativeFrom="page">
              <wp:posOffset>1112405</wp:posOffset>
            </wp:positionH>
            <wp:positionV relativeFrom="paragraph">
              <wp:posOffset>126019</wp:posOffset>
            </wp:positionV>
            <wp:extent cx="5676900" cy="3463290"/>
            <wp:effectExtent l="19050" t="19050" r="19050" b="228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63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3DF" w:rsidRDefault="004663DF" w:rsidP="004663DF">
      <w:pPr>
        <w:spacing w:before="19"/>
        <w:ind w:left="2683" w:right="234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5.6:</w:t>
      </w:r>
      <w:r>
        <w:rPr>
          <w:spacing w:val="10"/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>V</w:t>
      </w:r>
      <w:r>
        <w:rPr>
          <w:sz w:val="24"/>
          <w:szCs w:val="24"/>
        </w:rPr>
        <w:t>erify/Decline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99"/>
          <w:sz w:val="24"/>
          <w:szCs w:val="24"/>
        </w:rPr>
        <w:t>A</w:t>
      </w:r>
      <w:r>
        <w:rPr>
          <w:w w:val="106"/>
          <w:sz w:val="24"/>
          <w:szCs w:val="24"/>
        </w:rPr>
        <w:t>pplication</w:t>
      </w:r>
    </w:p>
    <w:p w:rsidR="004663DF" w:rsidRDefault="004663DF" w:rsidP="004663DF">
      <w:pPr>
        <w:spacing w:before="7" w:line="140" w:lineRule="exact"/>
        <w:rPr>
          <w:sz w:val="15"/>
          <w:szCs w:val="15"/>
        </w:rPr>
      </w:pPr>
    </w:p>
    <w:p w:rsidR="004663DF" w:rsidRDefault="004663DF" w:rsidP="004663DF">
      <w:pPr>
        <w:ind w:left="1395" w:right="1013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5.6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either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erify/decline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applications.</w:t>
      </w:r>
    </w:p>
    <w:p w:rsidR="002229A9" w:rsidRDefault="002229A9">
      <w:pPr>
        <w:spacing w:before="14" w:line="260" w:lineRule="exact"/>
        <w:rPr>
          <w:sz w:val="26"/>
          <w:szCs w:val="26"/>
        </w:rPr>
      </w:pPr>
    </w:p>
    <w:p w:rsidR="00060AC9" w:rsidRPr="008F6576" w:rsidRDefault="00060AC9" w:rsidP="008F6576">
      <w:pPr>
        <w:spacing w:before="14" w:line="260" w:lineRule="exac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503316479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184150</wp:posOffset>
            </wp:positionV>
            <wp:extent cx="5676900" cy="3851275"/>
            <wp:effectExtent l="19050" t="19050" r="19050" b="15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51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C9" w:rsidRDefault="00060AC9" w:rsidP="00060AC9">
      <w:pPr>
        <w:spacing w:before="19"/>
        <w:ind w:left="3232" w:right="2892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5.7: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eedback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w w:val="109"/>
          <w:sz w:val="24"/>
          <w:szCs w:val="24"/>
        </w:rPr>
        <w:t>F</w:t>
      </w:r>
      <w:r>
        <w:rPr>
          <w:w w:val="109"/>
          <w:sz w:val="24"/>
          <w:szCs w:val="24"/>
        </w:rPr>
        <w:t>orm</w:t>
      </w:r>
    </w:p>
    <w:p w:rsidR="00060AC9" w:rsidRDefault="00060AC9" w:rsidP="00060AC9">
      <w:pPr>
        <w:spacing w:before="7" w:line="140" w:lineRule="exact"/>
        <w:rPr>
          <w:sz w:val="15"/>
          <w:szCs w:val="15"/>
        </w:rPr>
      </w:pPr>
    </w:p>
    <w:p w:rsidR="00060AC9" w:rsidRDefault="00060AC9" w:rsidP="00060AC9">
      <w:pPr>
        <w:ind w:left="2334" w:right="1952"/>
        <w:jc w:val="center"/>
        <w:rPr>
          <w:sz w:val="24"/>
          <w:szCs w:val="24"/>
        </w:rPr>
        <w:sectPr w:rsidR="00060AC9">
          <w:pgSz w:w="11920" w:h="16840"/>
          <w:pgMar w:top="1000" w:right="1300" w:bottom="280" w:left="1680" w:header="720" w:footer="739" w:gutter="0"/>
          <w:cols w:space="720"/>
        </w:sectPr>
      </w:pPr>
      <w:r>
        <w:rPr>
          <w:sz w:val="24"/>
          <w:szCs w:val="24"/>
        </w:rPr>
        <w:t>Figure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5.7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r>
        <w:rPr>
          <w:spacing w:val="-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feedbacks.</w:t>
      </w:r>
    </w:p>
    <w:p w:rsidR="00B82100" w:rsidRDefault="00B82100">
      <w:pPr>
        <w:spacing w:before="9" w:line="180" w:lineRule="exact"/>
        <w:rPr>
          <w:sz w:val="18"/>
          <w:szCs w:val="18"/>
        </w:rPr>
      </w:pPr>
    </w:p>
    <w:p w:rsidR="00B82100" w:rsidRDefault="00000000">
      <w:pPr>
        <w:spacing w:before="33"/>
        <w:ind w:left="3370" w:right="3030"/>
        <w:jc w:val="center"/>
        <w:rPr>
          <w:sz w:val="36"/>
          <w:szCs w:val="36"/>
        </w:rPr>
      </w:pPr>
      <w:r>
        <w:rPr>
          <w:w w:val="104"/>
          <w:sz w:val="36"/>
          <w:szCs w:val="36"/>
        </w:rPr>
        <w:t>CONCLUSION</w:t>
      </w:r>
    </w:p>
    <w:p w:rsidR="00B82100" w:rsidRDefault="00B82100">
      <w:pPr>
        <w:spacing w:line="200" w:lineRule="exact"/>
      </w:pPr>
    </w:p>
    <w:p w:rsidR="00B82100" w:rsidRDefault="00B82100">
      <w:pPr>
        <w:spacing w:line="200" w:lineRule="exact"/>
      </w:pPr>
    </w:p>
    <w:p w:rsidR="00B82100" w:rsidRDefault="00B82100">
      <w:pPr>
        <w:spacing w:before="18" w:line="280" w:lineRule="exact"/>
        <w:rPr>
          <w:sz w:val="28"/>
          <w:szCs w:val="28"/>
        </w:rPr>
      </w:pPr>
    </w:p>
    <w:p w:rsidR="00B82100" w:rsidRDefault="00000000">
      <w:pPr>
        <w:spacing w:line="376" w:lineRule="auto"/>
        <w:ind w:left="471" w:right="69" w:firstLine="360"/>
        <w:jc w:val="both"/>
        <w:rPr>
          <w:sz w:val="24"/>
          <w:szCs w:val="24"/>
        </w:rPr>
        <w:sectPr w:rsidR="00B82100">
          <w:headerReference w:type="default" r:id="rId28"/>
          <w:footerReference w:type="default" r:id="rId29"/>
          <w:pgSz w:w="11920" w:h="16840"/>
          <w:pgMar w:top="1300" w:right="1300" w:bottom="280" w:left="1680" w:header="0" w:footer="826" w:gutter="0"/>
          <w:pgNumType w:start="23"/>
          <w:cols w:space="720"/>
        </w:sect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portal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handles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arious</w:t>
      </w:r>
      <w:r>
        <w:rPr>
          <w:spacing w:val="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students </w:t>
      </w:r>
      <w:r>
        <w:rPr>
          <w:sz w:val="24"/>
          <w:szCs w:val="24"/>
        </w:rPr>
        <w:t>belonging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coll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ges.  This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intends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vy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paper</w:t>
      </w:r>
      <w:r>
        <w:rPr>
          <w:spacing w:val="-2"/>
          <w:w w:val="101"/>
          <w:sz w:val="24"/>
          <w:szCs w:val="24"/>
        </w:rPr>
        <w:t>w</w:t>
      </w:r>
      <w:r>
        <w:rPr>
          <w:w w:val="101"/>
          <w:sz w:val="24"/>
          <w:szCs w:val="24"/>
        </w:rPr>
        <w:t xml:space="preserve">ork, </w:t>
      </w:r>
      <w:r>
        <w:rPr>
          <w:sz w:val="24"/>
          <w:szCs w:val="24"/>
        </w:rPr>
        <w:t>which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computerizing</w:t>
      </w:r>
      <w:r>
        <w:rPr>
          <w:spacing w:val="1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transactions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issuing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submission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sanction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w w:val="97"/>
          <w:sz w:val="24"/>
          <w:szCs w:val="24"/>
        </w:rPr>
        <w:t>scholarship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department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distri</w:t>
      </w:r>
      <w:r>
        <w:rPr>
          <w:spacing w:val="-5"/>
          <w:w w:val="96"/>
          <w:sz w:val="24"/>
          <w:szCs w:val="24"/>
        </w:rPr>
        <w:t>b</w:t>
      </w:r>
      <w:r>
        <w:rPr>
          <w:w w:val="96"/>
          <w:sz w:val="24"/>
          <w:szCs w:val="24"/>
        </w:rPr>
        <w:t>ution</w:t>
      </w:r>
      <w:r>
        <w:rPr>
          <w:spacing w:val="12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students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resulting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aster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processing</w:t>
      </w:r>
      <w:r>
        <w:rPr>
          <w:spacing w:val="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scholarship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applications.</w:t>
      </w:r>
    </w:p>
    <w:p w:rsidR="00B82100" w:rsidRDefault="00000000">
      <w:pPr>
        <w:spacing w:before="33"/>
        <w:ind w:left="3380" w:right="3060"/>
        <w:jc w:val="center"/>
        <w:rPr>
          <w:sz w:val="36"/>
          <w:szCs w:val="36"/>
        </w:rPr>
      </w:pPr>
      <w:r>
        <w:rPr>
          <w:w w:val="106"/>
          <w:sz w:val="36"/>
          <w:szCs w:val="36"/>
        </w:rPr>
        <w:lastRenderedPageBreak/>
        <w:t>REFERENCES</w:t>
      </w:r>
    </w:p>
    <w:p w:rsidR="00B82100" w:rsidRDefault="00B82100">
      <w:pPr>
        <w:spacing w:before="2" w:line="140" w:lineRule="exact"/>
        <w:rPr>
          <w:sz w:val="15"/>
          <w:szCs w:val="15"/>
        </w:rPr>
      </w:pPr>
    </w:p>
    <w:p w:rsidR="00B82100" w:rsidRDefault="00B82100">
      <w:pPr>
        <w:spacing w:line="200" w:lineRule="exact"/>
      </w:pPr>
    </w:p>
    <w:p w:rsidR="00B82100" w:rsidRDefault="00000000">
      <w:pPr>
        <w:ind w:left="558" w:right="89"/>
        <w:jc w:val="center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Fundamentals of database systems, </w:t>
      </w:r>
      <w:proofErr w:type="spellStart"/>
      <w:r>
        <w:rPr>
          <w:sz w:val="24"/>
          <w:szCs w:val="24"/>
        </w:rPr>
        <w:t>Ramez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and S B </w:t>
      </w:r>
      <w:proofErr w:type="spellStart"/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athe</w:t>
      </w:r>
      <w:proofErr w:type="spellEnd"/>
      <w:r>
        <w:rPr>
          <w:sz w:val="24"/>
          <w:szCs w:val="24"/>
        </w:rPr>
        <w:t xml:space="preserve">, </w:t>
      </w:r>
      <w:r>
        <w:rPr>
          <w:spacing w:val="-4"/>
          <w:w w:val="99"/>
          <w:sz w:val="24"/>
          <w:szCs w:val="24"/>
        </w:rPr>
        <w:t>7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4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Edition,</w:t>
      </w:r>
    </w:p>
    <w:p w:rsidR="00B82100" w:rsidRDefault="00B82100">
      <w:pPr>
        <w:spacing w:before="7" w:line="140" w:lineRule="exact"/>
        <w:rPr>
          <w:sz w:val="15"/>
          <w:szCs w:val="15"/>
        </w:rPr>
      </w:pPr>
    </w:p>
    <w:p w:rsidR="00B82100" w:rsidRDefault="00000000">
      <w:pPr>
        <w:ind w:left="995"/>
        <w:rPr>
          <w:sz w:val="24"/>
          <w:szCs w:val="24"/>
        </w:rPr>
      </w:pPr>
      <w:r>
        <w:rPr>
          <w:sz w:val="24"/>
          <w:szCs w:val="24"/>
        </w:rPr>
        <w:t>2017,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Pearson.</w:t>
      </w:r>
    </w:p>
    <w:p w:rsidR="00B82100" w:rsidRDefault="00B82100">
      <w:pPr>
        <w:spacing w:before="3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61" w:lineRule="auto"/>
        <w:ind w:left="995" w:right="88" w:hanging="396"/>
        <w:rPr>
          <w:sz w:val="24"/>
          <w:szCs w:val="24"/>
        </w:rPr>
      </w:pPr>
      <w:r>
        <w:rPr>
          <w:sz w:val="24"/>
          <w:szCs w:val="24"/>
        </w:rPr>
        <w:t>[2]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systems,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Ramakrishnan,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spellStart"/>
      <w:proofErr w:type="gramStart"/>
      <w:r>
        <w:rPr>
          <w:spacing w:val="-3"/>
          <w:position w:val="9"/>
          <w:sz w:val="18"/>
          <w:szCs w:val="18"/>
        </w:rPr>
        <w:t>r</w:t>
      </w:r>
      <w:r>
        <w:rPr>
          <w:position w:val="9"/>
          <w:sz w:val="18"/>
          <w:szCs w:val="18"/>
        </w:rPr>
        <w:t>d</w:t>
      </w:r>
      <w:proofErr w:type="spellEnd"/>
      <w:r>
        <w:rPr>
          <w:position w:val="9"/>
          <w:sz w:val="18"/>
          <w:szCs w:val="18"/>
        </w:rPr>
        <w:t xml:space="preserve"> </w:t>
      </w:r>
      <w:r>
        <w:rPr>
          <w:spacing w:val="12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Edition</w:t>
      </w:r>
      <w:proofErr w:type="gramEnd"/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2014, </w:t>
      </w:r>
      <w:r>
        <w:rPr>
          <w:sz w:val="24"/>
          <w:szCs w:val="24"/>
        </w:rPr>
        <w:t>McGr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Hill.</w:t>
      </w:r>
    </w:p>
    <w:p w:rsidR="00B82100" w:rsidRDefault="00B82100">
      <w:pPr>
        <w:spacing w:before="8" w:line="180" w:lineRule="exact"/>
        <w:rPr>
          <w:sz w:val="18"/>
          <w:szCs w:val="18"/>
        </w:rPr>
      </w:pPr>
    </w:p>
    <w:p w:rsidR="00B82100" w:rsidRDefault="00000000">
      <w:pPr>
        <w:ind w:left="558" w:right="77"/>
        <w:jc w:val="center"/>
        <w:rPr>
          <w:sz w:val="24"/>
          <w:szCs w:val="24"/>
        </w:rPr>
      </w:pPr>
      <w:r>
        <w:rPr>
          <w:sz w:val="24"/>
          <w:szCs w:val="24"/>
        </w:rPr>
        <w:t>[3]</w:t>
      </w:r>
      <w:r>
        <w:rPr>
          <w:spacing w:val="5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Programming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26"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spacing w:val="-18"/>
          <w:sz w:val="24"/>
          <w:szCs w:val="24"/>
        </w:rPr>
        <w:t xml:space="preserve"> </w:t>
      </w:r>
      <w:r>
        <w:rPr>
          <w:spacing w:val="-4"/>
          <w:w w:val="99"/>
          <w:sz w:val="24"/>
          <w:szCs w:val="24"/>
        </w:rPr>
        <w:t>4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1"/>
          <w:position w:val="9"/>
          <w:sz w:val="18"/>
          <w:szCs w:val="18"/>
        </w:rPr>
        <w:t xml:space="preserve"> </w:t>
      </w:r>
      <w:r>
        <w:rPr>
          <w:w w:val="97"/>
          <w:sz w:val="24"/>
          <w:szCs w:val="24"/>
        </w:rPr>
        <w:t xml:space="preserve">Edition, </w:t>
      </w:r>
      <w:r>
        <w:rPr>
          <w:spacing w:val="-6"/>
          <w:sz w:val="24"/>
          <w:szCs w:val="24"/>
        </w:rPr>
        <w:t>Ke</w:t>
      </w:r>
      <w:r>
        <w:rPr>
          <w:sz w:val="24"/>
          <w:szCs w:val="24"/>
        </w:rPr>
        <w:t>vin</w:t>
      </w:r>
      <w:r>
        <w:rPr>
          <w:spacing w:val="-21"/>
          <w:sz w:val="24"/>
          <w:szCs w:val="24"/>
        </w:rPr>
        <w:t xml:space="preserve"> </w:t>
      </w:r>
      <w:proofErr w:type="spellStart"/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atroe</w:t>
      </w:r>
      <w:proofErr w:type="spellEnd"/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Peter</w:t>
      </w:r>
      <w:r>
        <w:rPr>
          <w:spacing w:val="-18"/>
          <w:sz w:val="24"/>
          <w:szCs w:val="24"/>
        </w:rPr>
        <w:t xml:space="preserve"> </w:t>
      </w:r>
      <w:proofErr w:type="spellStart"/>
      <w:r>
        <w:rPr>
          <w:w w:val="97"/>
          <w:sz w:val="24"/>
          <w:szCs w:val="24"/>
        </w:rPr>
        <w:t>MacIntyre</w:t>
      </w:r>
      <w:proofErr w:type="spellEnd"/>
      <w:r>
        <w:rPr>
          <w:w w:val="97"/>
          <w:sz w:val="24"/>
          <w:szCs w:val="24"/>
        </w:rPr>
        <w:t>,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O’Reilly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Media.</w:t>
      </w:r>
    </w:p>
    <w:p w:rsidR="00B82100" w:rsidRDefault="00B82100">
      <w:pPr>
        <w:spacing w:before="3" w:line="120" w:lineRule="exact"/>
        <w:rPr>
          <w:sz w:val="12"/>
          <w:szCs w:val="12"/>
        </w:rPr>
      </w:pPr>
    </w:p>
    <w:p w:rsidR="00B82100" w:rsidRDefault="00B82100">
      <w:pPr>
        <w:spacing w:line="200" w:lineRule="exact"/>
      </w:pPr>
    </w:p>
    <w:p w:rsidR="00B82100" w:rsidRDefault="00000000">
      <w:pPr>
        <w:spacing w:line="361" w:lineRule="auto"/>
        <w:ind w:left="995" w:right="88" w:hanging="396"/>
        <w:rPr>
          <w:sz w:val="24"/>
          <w:szCs w:val="24"/>
        </w:rPr>
      </w:pPr>
      <w:r>
        <w:rPr>
          <w:sz w:val="24"/>
          <w:szCs w:val="24"/>
        </w:rPr>
        <w:t>[4]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26"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aScript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ith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jQuer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HTML5,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w w:val="99"/>
          <w:sz w:val="24"/>
          <w:szCs w:val="24"/>
        </w:rPr>
        <w:t>5</w:t>
      </w:r>
      <w:r>
        <w:rPr>
          <w:w w:val="99"/>
          <w:position w:val="9"/>
          <w:sz w:val="18"/>
          <w:szCs w:val="18"/>
        </w:rPr>
        <w:t>t</w:t>
      </w:r>
      <w:r>
        <w:rPr>
          <w:spacing w:val="-33"/>
          <w:position w:val="9"/>
          <w:sz w:val="18"/>
          <w:szCs w:val="18"/>
        </w:rPr>
        <w:t xml:space="preserve"> </w:t>
      </w:r>
      <w:r>
        <w:rPr>
          <w:position w:val="9"/>
          <w:sz w:val="18"/>
          <w:szCs w:val="18"/>
        </w:rPr>
        <w:t>h</w:t>
      </w:r>
      <w:r>
        <w:rPr>
          <w:spacing w:val="28"/>
          <w:position w:val="9"/>
          <w:sz w:val="18"/>
          <w:szCs w:val="18"/>
        </w:rPr>
        <w:t xml:space="preserve"> </w:t>
      </w:r>
      <w:r>
        <w:rPr>
          <w:w w:val="101"/>
          <w:sz w:val="24"/>
          <w:szCs w:val="24"/>
        </w:rPr>
        <w:t xml:space="preserve">Edition, </w:t>
      </w:r>
      <w:r>
        <w:rPr>
          <w:sz w:val="24"/>
          <w:szCs w:val="24"/>
        </w:rPr>
        <w:t>Robin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Nixon,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O’Reilly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Media.</w:t>
      </w:r>
    </w:p>
    <w:sectPr w:rsidR="00B82100">
      <w:headerReference w:type="default" r:id="rId30"/>
      <w:footerReference w:type="default" r:id="rId31"/>
      <w:pgSz w:w="11920" w:h="16840"/>
      <w:pgMar w:top="1300" w:right="1280" w:bottom="280" w:left="1680" w:header="0" w:footer="826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84F" w:rsidRDefault="002E484F">
      <w:r>
        <w:separator/>
      </w:r>
    </w:p>
  </w:endnote>
  <w:endnote w:type="continuationSeparator" w:id="0">
    <w:p w:rsidR="002E484F" w:rsidRDefault="002E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00000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10.65pt;margin-top:789.6pt;width:10pt;height:13.95pt;z-index:-2176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000000">
    <w:pPr>
      <w:spacing w:line="200" w:lineRule="exact"/>
    </w:pPr>
    <w:r>
      <w:pict>
        <v:group id="_x0000_s1029" style="position:absolute;margin-left:106.95pt;margin-top:779.7pt;width:417.35pt;height:5.3pt;z-index:-2173;mso-position-horizontal-relative:page;mso-position-vertical-relative:page" coordorigin="2139,15594" coordsize="8347,106">
          <v:shape id="_x0000_s1031" style="position:absolute;left:2160;top:15615;width:8306;height:0" coordorigin="2160,15615" coordsize="8306,0" path="m2160,15615r8306,e" filled="f" strokeweight=".73836mm">
            <v:path arrowok="t"/>
          </v:shape>
          <v:shape id="_x0000_s1030" style="position:absolute;left:2160;top:15695;width:8306;height:0" coordorigin="2160,15695" coordsize="8306,0" path="m2160,15695r8306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7pt;margin-top:789.6pt;width:157.3pt;height:13.95pt;z-index:-2172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CS&amp;E</w:t>
                </w:r>
                <w:r>
                  <w:rPr>
                    <w:spacing w:val="-6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Dept,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B.I.E.</w:t>
                </w:r>
                <w:r>
                  <w:rPr>
                    <w:spacing w:val="-18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,</w:t>
                </w:r>
                <w:r>
                  <w:rPr>
                    <w:spacing w:val="-8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5"/>
                    <w:sz w:val="24"/>
                    <w:szCs w:val="24"/>
                  </w:rPr>
                  <w:t>a</w:t>
                </w:r>
                <w:r>
                  <w:rPr>
                    <w:spacing w:val="-6"/>
                    <w:sz w:val="24"/>
                    <w:szCs w:val="24"/>
                  </w:rPr>
                  <w:t>v</w:t>
                </w:r>
                <w:r>
                  <w:rPr>
                    <w:sz w:val="24"/>
                    <w:szCs w:val="24"/>
                  </w:rPr>
                  <w:t>angere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476.55pt;margin-top:789.55pt;width:47.75pt;height:17.85pt;z-index:-2171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49" w:right="-48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w w:val="137"/>
                    <w:sz w:val="24"/>
                    <w:szCs w:val="24"/>
                  </w:rPr>
                  <w:t>|</w:t>
                </w:r>
                <w:r>
                  <w:rPr>
                    <w:spacing w:val="-22"/>
                    <w:w w:val="137"/>
                    <w:sz w:val="24"/>
                    <w:szCs w:val="24"/>
                  </w:rPr>
                  <w:t xml:space="preserve"> </w:t>
                </w:r>
                <w:r>
                  <w:rPr>
                    <w:spacing w:val="-4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age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00000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7.65pt;margin-top:789.6pt;width:15.95pt;height:13.95pt;z-index:-2170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00000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7.65pt;margin-top:789.6pt;width:15.95pt;height:13.95pt;z-index:-2169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84F" w:rsidRDefault="002E484F">
      <w:r>
        <w:separator/>
      </w:r>
    </w:p>
  </w:footnote>
  <w:footnote w:type="continuationSeparator" w:id="0">
    <w:p w:rsidR="002E484F" w:rsidRDefault="002E4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000000">
    <w:pPr>
      <w:spacing w:line="200" w:lineRule="exact"/>
    </w:pPr>
    <w:r>
      <w:pict>
        <v:group id="_x0000_s1033" style="position:absolute;margin-left:108pt;margin-top:49.95pt;width:415.3pt;height:0;z-index:-2175;mso-position-horizontal-relative:page;mso-position-vertical-relative:page" coordorigin="2160,999" coordsize="8306,0">
          <v:shape id="_x0000_s1034" style="position:absolute;left:2160;top:999;width:8306;height:0" coordorigin="2160,999" coordsize="8306,0" path="m2160,999r8306,e" filled="f" strokeweight=".2458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06.7pt;margin-top:35pt;width:160.2pt;height:13.95pt;z-index:-2174;mso-position-horizontal-relative:page;mso-position-vertical-relative:page" filled="f" stroked="f">
          <v:textbox inset="0,0,0,0">
            <w:txbxContent>
              <w:p w:rsidR="00B82100" w:rsidRDefault="00000000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</w:t>
                </w:r>
                <w:r>
                  <w:rPr>
                    <w:spacing w:val="-4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hola</w:t>
                </w:r>
                <w:r>
                  <w:rPr>
                    <w:spacing w:val="-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ship</w:t>
                </w:r>
                <w:r>
                  <w:rPr>
                    <w:spacing w:val="6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Man</w:t>
                </w:r>
                <w:r>
                  <w:rPr>
                    <w:spacing w:val="-2"/>
                    <w:sz w:val="24"/>
                    <w:szCs w:val="24"/>
                  </w:rPr>
                  <w:t>ag</w:t>
                </w:r>
                <w:r>
                  <w:rPr>
                    <w:sz w:val="24"/>
                    <w:szCs w:val="24"/>
                  </w:rPr>
                  <w:t>ement</w:t>
                </w:r>
                <w:r>
                  <w:rPr>
                    <w:spacing w:val="-8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B82100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2100" w:rsidRDefault="00B8210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1497"/>
    <w:multiLevelType w:val="multilevel"/>
    <w:tmpl w:val="28DE2D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199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100"/>
    <w:rsid w:val="00060AC9"/>
    <w:rsid w:val="002132A0"/>
    <w:rsid w:val="002229A9"/>
    <w:rsid w:val="002B590B"/>
    <w:rsid w:val="002E4806"/>
    <w:rsid w:val="002E484F"/>
    <w:rsid w:val="00362045"/>
    <w:rsid w:val="004663DF"/>
    <w:rsid w:val="00585D1A"/>
    <w:rsid w:val="00616E87"/>
    <w:rsid w:val="007C6DCA"/>
    <w:rsid w:val="008725E2"/>
    <w:rsid w:val="008732F9"/>
    <w:rsid w:val="008F6576"/>
    <w:rsid w:val="00B82100"/>
    <w:rsid w:val="00D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"/>
    <o:shapelayout v:ext="edit">
      <o:idmap v:ext="edit" data="2"/>
    </o:shapelayout>
  </w:shapeDefaults>
  <w:decimalSymbol w:val="."/>
  <w:listSeparator w:val=","/>
  <w14:docId w14:val="1C8F6402"/>
  <w15:docId w15:val="{DB06B2E1-5044-4590-B5D8-3241611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2934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</cp:lastModifiedBy>
  <cp:revision>17</cp:revision>
  <dcterms:created xsi:type="dcterms:W3CDTF">2023-01-16T06:49:00Z</dcterms:created>
  <dcterms:modified xsi:type="dcterms:W3CDTF">2023-01-16T07:11:00Z</dcterms:modified>
</cp:coreProperties>
</file>